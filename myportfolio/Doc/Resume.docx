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405" w:rsidRPr="00BA017A" w:rsidRDefault="00C1761B" w:rsidP="00BA017A">
      <w:pPr>
        <w:spacing w:after="60" w:line="200" w:lineRule="atLeast"/>
        <w:ind w:hanging="90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>
        <w:rPr>
          <w:rFonts w:ascii="Garamond" w:hAnsi="Garamond"/>
          <w:b/>
          <w:smallCaps/>
          <w:sz w:val="32"/>
          <w:szCs w:val="32"/>
          <w:lang w:val="en-IN"/>
        </w:rPr>
        <w:t>Amit</w:t>
      </w:r>
      <w:proofErr w:type="spellEnd"/>
      <w:r>
        <w:rPr>
          <w:rFonts w:ascii="Garamond" w:hAnsi="Garamond"/>
          <w:b/>
          <w:smallCaps/>
          <w:sz w:val="32"/>
          <w:szCs w:val="32"/>
          <w:lang w:val="en-IN"/>
        </w:rPr>
        <w:t xml:space="preserve"> Pun</w:t>
      </w:r>
      <w:r w:rsidR="00511325">
        <w:rPr>
          <w:rFonts w:ascii="Garamond" w:hAnsi="Garamond"/>
          <w:b/>
          <w:smallCaps/>
          <w:sz w:val="32"/>
          <w:szCs w:val="32"/>
          <w:lang w:val="en-IN"/>
        </w:rPr>
        <w:t xml:space="preserve">                                                                                      </w:t>
      </w:r>
      <w:r>
        <w:rPr>
          <w:rFonts w:ascii="Garamond" w:hAnsi="Garamond"/>
          <w:b/>
          <w:smallCaps/>
          <w:sz w:val="32"/>
          <w:szCs w:val="32"/>
          <w:lang w:val="en-IN"/>
        </w:rPr>
        <w:t xml:space="preserve">        </w:t>
      </w:r>
      <w:r w:rsidR="00511325" w:rsidRPr="00281EDE">
        <w:rPr>
          <w:rFonts w:ascii="Garamond" w:hAnsi="Garamond"/>
          <w:sz w:val="21"/>
          <w:szCs w:val="21"/>
          <w:lang w:val="en-IN"/>
        </w:rPr>
        <w:sym w:font="Wingdings" w:char="F02A"/>
      </w:r>
      <w:r w:rsidR="00F82387">
        <w:rPr>
          <w:rFonts w:ascii="Garamond" w:hAnsi="Garamond"/>
          <w:sz w:val="21"/>
          <w:szCs w:val="21"/>
          <w:lang w:val="en-IN"/>
        </w:rPr>
        <w:t xml:space="preserve"> :</w:t>
      </w:r>
      <w:r w:rsidR="00BA017A">
        <w:rPr>
          <w:rFonts w:ascii="Garamond" w:hAnsi="Garamond"/>
          <w:sz w:val="21"/>
          <w:szCs w:val="21"/>
          <w:lang w:val="en-IN"/>
        </w:rPr>
        <w:t xml:space="preserve"> </w:t>
      </w:r>
      <w:hyperlink r:id="rId9" w:history="1">
        <w:r w:rsidR="00EC5D20" w:rsidRPr="00C20A29">
          <w:rPr>
            <w:rStyle w:val="Hyperlink"/>
            <w:rFonts w:ascii="Sylfaen" w:hAnsi="Sylfaen"/>
            <w:sz w:val="22"/>
            <w:szCs w:val="22"/>
            <w:lang w:val="en-IN"/>
          </w:rPr>
          <w:t>amitpun005@gmail.com</w:t>
        </w:r>
      </w:hyperlink>
      <w:r w:rsidR="00511325" w:rsidRPr="00BA017A">
        <w:rPr>
          <w:rFonts w:ascii="Sylfaen" w:hAnsi="Sylfaen"/>
          <w:smallCaps/>
          <w:sz w:val="22"/>
          <w:szCs w:val="22"/>
          <w:lang w:val="en-IN"/>
        </w:rPr>
        <w:t xml:space="preserve">                                                                                                                                                </w:t>
      </w:r>
      <w:r w:rsidR="00BA017A" w:rsidRPr="00BA017A">
        <w:rPr>
          <w:rFonts w:ascii="Sylfaen" w:hAnsi="Sylfaen"/>
          <w:smallCaps/>
          <w:sz w:val="22"/>
          <w:szCs w:val="22"/>
          <w:lang w:val="en-IN"/>
        </w:rPr>
        <w:t xml:space="preserve">    </w:t>
      </w:r>
    </w:p>
    <w:p w:rsidR="00124A39" w:rsidRDefault="00655320" w:rsidP="00124A39">
      <w:pPr>
        <w:spacing w:after="60" w:line="200" w:lineRule="atLeast"/>
        <w:ind w:hanging="90"/>
        <w:rPr>
          <w:rFonts w:ascii="Garamond" w:hAnsi="Garamond"/>
          <w:sz w:val="20"/>
          <w:szCs w:val="20"/>
          <w:lang w:val="en-IN"/>
        </w:rPr>
      </w:pPr>
      <w:r w:rsidRPr="00A84F9B">
        <w:rPr>
          <w:rFonts w:ascii="Tahoma" w:hAnsi="Tahoma" w:cs="Tahoma"/>
          <w:color w:val="000000"/>
          <w:sz w:val="20"/>
          <w:szCs w:val="22"/>
          <w:lang w:val="en-IN"/>
        </w:rPr>
        <w:t xml:space="preserve">Location: </w:t>
      </w:r>
      <w:r w:rsidR="00337AA5">
        <w:rPr>
          <w:rFonts w:ascii="Tahoma" w:hAnsi="Tahoma" w:cs="Tahoma"/>
          <w:color w:val="000000"/>
          <w:sz w:val="20"/>
          <w:szCs w:val="22"/>
          <w:lang w:val="en-IN"/>
        </w:rPr>
        <w:t>9</w:t>
      </w:r>
      <w:r w:rsidR="00337AA5" w:rsidRPr="00337AA5">
        <w:rPr>
          <w:rFonts w:ascii="Tahoma" w:hAnsi="Tahoma" w:cs="Tahoma"/>
          <w:color w:val="000000"/>
          <w:sz w:val="20"/>
          <w:szCs w:val="22"/>
          <w:vertAlign w:val="superscript"/>
          <w:lang w:val="en-IN"/>
        </w:rPr>
        <w:t>th</w:t>
      </w:r>
      <w:r w:rsidR="00337AA5">
        <w:rPr>
          <w:rFonts w:ascii="Tahoma" w:hAnsi="Tahoma" w:cs="Tahoma"/>
          <w:color w:val="000000"/>
          <w:sz w:val="20"/>
          <w:szCs w:val="22"/>
          <w:lang w:val="en-IN"/>
        </w:rPr>
        <w:t xml:space="preserve"> cross 16 Main, </w:t>
      </w:r>
      <w:proofErr w:type="spellStart"/>
      <w:r w:rsidR="003C4D27">
        <w:rPr>
          <w:rFonts w:ascii="Tahoma" w:hAnsi="Tahoma" w:cs="Tahoma"/>
          <w:color w:val="000000"/>
          <w:sz w:val="20"/>
          <w:szCs w:val="22"/>
          <w:lang w:val="en-IN"/>
        </w:rPr>
        <w:t>Btm</w:t>
      </w:r>
      <w:proofErr w:type="spellEnd"/>
      <w:r w:rsidR="003C4D27">
        <w:rPr>
          <w:rFonts w:ascii="Tahoma" w:hAnsi="Tahoma" w:cs="Tahoma"/>
          <w:color w:val="000000"/>
          <w:sz w:val="20"/>
          <w:szCs w:val="22"/>
          <w:lang w:val="en-IN"/>
        </w:rPr>
        <w:t xml:space="preserve"> 2</w:t>
      </w:r>
      <w:r w:rsidR="003C4D27" w:rsidRPr="003C4D27">
        <w:rPr>
          <w:rFonts w:ascii="Tahoma" w:hAnsi="Tahoma" w:cs="Tahoma"/>
          <w:color w:val="000000"/>
          <w:sz w:val="20"/>
          <w:szCs w:val="22"/>
          <w:vertAlign w:val="superscript"/>
          <w:lang w:val="en-IN"/>
        </w:rPr>
        <w:t>nd</w:t>
      </w:r>
      <w:r w:rsidR="003C4D27">
        <w:rPr>
          <w:rFonts w:ascii="Tahoma" w:hAnsi="Tahoma" w:cs="Tahoma"/>
          <w:color w:val="000000"/>
          <w:sz w:val="20"/>
          <w:szCs w:val="22"/>
          <w:lang w:val="en-IN"/>
        </w:rPr>
        <w:t xml:space="preserve"> stage </w:t>
      </w:r>
      <w:proofErr w:type="gramStart"/>
      <w:r w:rsidRPr="00A84F9B">
        <w:rPr>
          <w:rFonts w:ascii="Tahoma" w:hAnsi="Tahoma" w:cs="Tahoma"/>
          <w:color w:val="000000"/>
          <w:sz w:val="20"/>
          <w:szCs w:val="22"/>
          <w:lang w:val="en-IN"/>
        </w:rPr>
        <w:t>Bengaluru</w:t>
      </w:r>
      <w:r w:rsidR="00014405" w:rsidRPr="00A84F9B">
        <w:rPr>
          <w:rFonts w:ascii="Tahoma" w:hAnsi="Tahoma" w:cs="Tahoma"/>
          <w:color w:val="000000"/>
          <w:sz w:val="20"/>
          <w:szCs w:val="22"/>
          <w:lang w:val="en-IN"/>
        </w:rPr>
        <w:t xml:space="preserve"> </w:t>
      </w:r>
      <w:r w:rsidR="00E37BD4">
        <w:rPr>
          <w:rFonts w:ascii="Tahoma" w:hAnsi="Tahoma" w:cs="Tahoma"/>
          <w:color w:val="000000"/>
          <w:sz w:val="20"/>
          <w:szCs w:val="22"/>
          <w:lang w:val="en-IN"/>
        </w:rPr>
        <w:t>.</w:t>
      </w:r>
      <w:proofErr w:type="gramEnd"/>
      <w:r w:rsidR="00014405" w:rsidRPr="00A84F9B">
        <w:rPr>
          <w:rFonts w:ascii="Tahoma" w:hAnsi="Tahoma" w:cs="Tahoma"/>
          <w:color w:val="000000"/>
          <w:sz w:val="20"/>
          <w:szCs w:val="22"/>
          <w:lang w:val="en-IN"/>
        </w:rPr>
        <w:t xml:space="preserve">                                            </w:t>
      </w:r>
      <w:r w:rsidR="00BA017A" w:rsidRPr="00BA017A">
        <w:rPr>
          <w:rFonts w:ascii="Wingdings" w:hAnsi="Wingdings"/>
          <w:color w:val="000000"/>
          <w:sz w:val="22"/>
          <w:szCs w:val="22"/>
          <w:lang w:val="en-IN"/>
        </w:rPr>
        <w:sym w:font="Wingdings" w:char="F029"/>
      </w:r>
      <w:r w:rsidR="00BA017A" w:rsidRPr="00BA017A">
        <w:rPr>
          <w:rFonts w:ascii="Garamond" w:hAnsi="Garamond"/>
          <w:color w:val="000000"/>
          <w:sz w:val="22"/>
          <w:szCs w:val="22"/>
          <w:lang w:val="en-IN"/>
        </w:rPr>
        <w:t xml:space="preserve"> </w:t>
      </w:r>
      <w:r w:rsidR="00BA017A" w:rsidRPr="00BA017A">
        <w:rPr>
          <w:rFonts w:ascii="Arial" w:hAnsi="Arial" w:cs="Arial"/>
          <w:color w:val="000000"/>
          <w:sz w:val="22"/>
          <w:szCs w:val="22"/>
        </w:rPr>
        <w:t xml:space="preserve">: </w:t>
      </w:r>
      <w:r w:rsidR="00124A39">
        <w:rPr>
          <w:rFonts w:ascii="Sylfaen" w:hAnsi="Sylfaen"/>
          <w:sz w:val="22"/>
          <w:szCs w:val="22"/>
          <w:lang w:val="en-IN"/>
        </w:rPr>
        <w:t>7005126338</w:t>
      </w:r>
    </w:p>
    <w:p w:rsidR="003542AE" w:rsidRDefault="003542AE" w:rsidP="0023279F">
      <w:pPr>
        <w:spacing w:after="60" w:line="200" w:lineRule="atLeast"/>
        <w:ind w:hanging="90"/>
        <w:rPr>
          <w:rFonts w:ascii="Garamond" w:hAnsi="Garamond"/>
          <w:color w:val="000000"/>
          <w:sz w:val="22"/>
          <w:szCs w:val="22"/>
          <w:lang w:val="en-IN"/>
        </w:rPr>
      </w:pPr>
    </w:p>
    <w:p w:rsidR="006D187B" w:rsidRDefault="003542AE" w:rsidP="0023279F">
      <w:pPr>
        <w:spacing w:after="60" w:line="200" w:lineRule="atLeast"/>
        <w:ind w:hanging="90"/>
        <w:rPr>
          <w:rFonts w:ascii="Garamond" w:hAnsi="Garamond"/>
          <w:sz w:val="20"/>
          <w:szCs w:val="20"/>
          <w:lang w:val="en-IN"/>
        </w:rPr>
      </w:pPr>
      <w:r>
        <w:rPr>
          <w:rFonts w:ascii="Garamond" w:hAnsi="Garamond"/>
          <w:color w:val="000000"/>
          <w:sz w:val="22"/>
          <w:szCs w:val="22"/>
          <w:lang w:val="en-IN"/>
        </w:rPr>
        <w:t xml:space="preserve">                               </w:t>
      </w:r>
      <w:r w:rsidR="006F5692">
        <w:rPr>
          <w:rFonts w:ascii="Garamond" w:hAnsi="Garamond"/>
          <w:color w:val="000000"/>
          <w:sz w:val="21"/>
          <w:szCs w:val="21"/>
          <w:lang w:val="en-IN"/>
        </w:rPr>
        <w:t xml:space="preserve">                   </w:t>
      </w:r>
      <w:r>
        <w:rPr>
          <w:rFonts w:ascii="Garamond" w:hAnsi="Garamond"/>
          <w:color w:val="000000"/>
          <w:sz w:val="21"/>
          <w:szCs w:val="21"/>
          <w:lang w:val="en-IN"/>
        </w:rPr>
        <w:t xml:space="preserve">                                                                                                </w:t>
      </w:r>
    </w:p>
    <w:p w:rsidR="00D143A6" w:rsidRPr="00F32031" w:rsidRDefault="00B7391F" w:rsidP="009C3E3F">
      <w:pPr>
        <w:spacing w:after="60" w:line="2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Garamond" w:hAnsi="Garamond"/>
          <w:noProof/>
          <w:color w:val="0F243E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39370</wp:posOffset>
                </wp:positionV>
                <wp:extent cx="7886700" cy="0"/>
                <wp:effectExtent l="19050" t="26035" r="19050" b="21590"/>
                <wp:wrapNone/>
                <wp:docPr id="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A6B76F1" id="Line 4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3.1pt" to="579.7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" strokecolor="#036" strokeweight="3pt">
                <v:stroke linestyle="thinThin"/>
              </v:line>
            </w:pict>
          </mc:Fallback>
        </mc:AlternateContent>
      </w:r>
      <w:r w:rsidR="001B114C" w:rsidRPr="00F32031"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</w:p>
    <w:p w:rsidR="005E26F7" w:rsidRPr="00286D39" w:rsidRDefault="005E26F7" w:rsidP="00286D39">
      <w:pPr>
        <w:shd w:val="pct10" w:color="auto" w:fill="FFFFFF"/>
        <w:rPr>
          <w:rFonts w:ascii="Verdana" w:hAnsi="Verdana" w:cs="Tahoma"/>
          <w:b/>
          <w:bCs/>
          <w:kern w:val="36"/>
          <w:sz w:val="18"/>
          <w:szCs w:val="18"/>
        </w:rPr>
      </w:pPr>
      <w:r w:rsidRPr="00286D39">
        <w:rPr>
          <w:rFonts w:ascii="Verdana" w:hAnsi="Verdana" w:cs="Tahoma"/>
          <w:b/>
          <w:bCs/>
          <w:kern w:val="36"/>
          <w:sz w:val="18"/>
          <w:szCs w:val="18"/>
        </w:rPr>
        <w:t>C</w:t>
      </w:r>
      <w:r w:rsidR="0058333E">
        <w:rPr>
          <w:rFonts w:ascii="Verdana" w:hAnsi="Verdana" w:cs="Tahoma"/>
          <w:b/>
          <w:bCs/>
          <w:kern w:val="36"/>
          <w:sz w:val="18"/>
          <w:szCs w:val="18"/>
        </w:rPr>
        <w:t>areer Objective</w:t>
      </w:r>
      <w:r w:rsidR="00E9180C">
        <w:rPr>
          <w:rFonts w:ascii="Verdana" w:hAnsi="Verdana" w:cs="Tahoma"/>
          <w:b/>
          <w:bCs/>
          <w:kern w:val="36"/>
          <w:sz w:val="18"/>
          <w:szCs w:val="18"/>
        </w:rPr>
        <w:t>:</w:t>
      </w:r>
    </w:p>
    <w:p w:rsidR="005E26F7" w:rsidRDefault="005E26F7" w:rsidP="00EC40A7">
      <w:pPr>
        <w:jc w:val="both"/>
        <w:rPr>
          <w:rFonts w:ascii="Arial" w:hAnsi="Arial" w:cs="Arial"/>
          <w:sz w:val="18"/>
          <w:szCs w:val="18"/>
        </w:rPr>
      </w:pPr>
    </w:p>
    <w:p w:rsidR="009C3E3F" w:rsidRPr="00EA5855" w:rsidRDefault="002B660C" w:rsidP="002B660C">
      <w:pPr>
        <w:rPr>
          <w:rFonts w:ascii="Tahoma" w:hAnsi="Tahoma" w:cs="Tahoma"/>
          <w:color w:val="000000"/>
          <w:sz w:val="22"/>
          <w:szCs w:val="22"/>
        </w:rPr>
      </w:pPr>
      <w:r w:rsidRPr="00EA5855">
        <w:rPr>
          <w:rFonts w:ascii="Tahoma" w:hAnsi="Tahoma" w:cs="Tahoma"/>
          <w:color w:val="000000"/>
          <w:sz w:val="22"/>
          <w:szCs w:val="22"/>
        </w:rPr>
        <w:t>To obtain a challenging team or</w:t>
      </w:r>
      <w:r w:rsidR="00C1761B">
        <w:rPr>
          <w:rFonts w:ascii="Tahoma" w:hAnsi="Tahoma" w:cs="Tahoma"/>
          <w:color w:val="000000"/>
          <w:sz w:val="22"/>
          <w:szCs w:val="22"/>
        </w:rPr>
        <w:t xml:space="preserve">iented work in the field of </w:t>
      </w:r>
      <w:r w:rsidRPr="00EA5855">
        <w:rPr>
          <w:rFonts w:ascii="Tahoma" w:hAnsi="Tahoma" w:cs="Tahoma"/>
          <w:color w:val="000000"/>
          <w:sz w:val="22"/>
          <w:szCs w:val="22"/>
        </w:rPr>
        <w:t xml:space="preserve"> Technology where in my strong analytical, problem solving and programming skills can be fully utilized for achieving the company’s goals and to keep myself </w:t>
      </w:r>
      <w:r w:rsidR="00594E55" w:rsidRPr="00EA5855">
        <w:rPr>
          <w:rFonts w:ascii="Tahoma" w:hAnsi="Tahoma" w:cs="Tahoma"/>
          <w:color w:val="000000"/>
          <w:sz w:val="22"/>
          <w:szCs w:val="22"/>
        </w:rPr>
        <w:t xml:space="preserve"> </w:t>
      </w:r>
      <w:r w:rsidR="00C1761B">
        <w:rPr>
          <w:rFonts w:ascii="Tahoma" w:hAnsi="Tahoma" w:cs="Tahoma"/>
          <w:color w:val="000000"/>
          <w:sz w:val="22"/>
          <w:szCs w:val="22"/>
        </w:rPr>
        <w:t xml:space="preserve">updated with the cutting edge </w:t>
      </w:r>
      <w:r w:rsidRPr="00EA5855">
        <w:rPr>
          <w:rFonts w:ascii="Tahoma" w:hAnsi="Tahoma" w:cs="Tahoma"/>
          <w:color w:val="000000"/>
          <w:sz w:val="22"/>
          <w:szCs w:val="22"/>
        </w:rPr>
        <w:t xml:space="preserve"> technologies for overall growth.</w:t>
      </w:r>
    </w:p>
    <w:p w:rsidR="00EC40A7" w:rsidRPr="009C3E3F" w:rsidRDefault="00EC40A7" w:rsidP="00EC40A7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337AA5" w:rsidRDefault="0058333E" w:rsidP="003B1066">
      <w:pPr>
        <w:shd w:val="pct10" w:color="auto" w:fill="FFFFFF"/>
        <w:tabs>
          <w:tab w:val="right" w:pos="10440"/>
        </w:tabs>
        <w:rPr>
          <w:rFonts w:ascii="Verdana" w:hAnsi="Verdana" w:cs="Tahoma"/>
          <w:b/>
          <w:bCs/>
          <w:kern w:val="36"/>
          <w:sz w:val="18"/>
          <w:szCs w:val="18"/>
        </w:rPr>
      </w:pPr>
      <w:r>
        <w:rPr>
          <w:rFonts w:ascii="Verdana" w:hAnsi="Verdana" w:cs="Tahoma"/>
          <w:b/>
          <w:bCs/>
          <w:kern w:val="36"/>
          <w:sz w:val="18"/>
          <w:szCs w:val="18"/>
        </w:rPr>
        <w:t>Professional Summary</w:t>
      </w:r>
      <w:r w:rsidR="00E9180C">
        <w:rPr>
          <w:rFonts w:ascii="Verdana" w:hAnsi="Verdana" w:cs="Tahoma"/>
          <w:b/>
          <w:bCs/>
          <w:kern w:val="36"/>
          <w:sz w:val="18"/>
          <w:szCs w:val="18"/>
        </w:rPr>
        <w:t>:</w:t>
      </w:r>
      <w:r w:rsidR="003B1066">
        <w:rPr>
          <w:rFonts w:ascii="Verdana" w:hAnsi="Verdana" w:cs="Tahoma"/>
          <w:b/>
          <w:bCs/>
          <w:kern w:val="36"/>
          <w:sz w:val="18"/>
          <w:szCs w:val="18"/>
        </w:rPr>
        <w:tab/>
      </w:r>
    </w:p>
    <w:p w:rsidR="003B1066" w:rsidRDefault="003B1066" w:rsidP="003B1066">
      <w:pPr>
        <w:tabs>
          <w:tab w:val="left" w:pos="360"/>
        </w:tabs>
        <w:spacing w:after="80" w:line="276" w:lineRule="auto"/>
        <w:rPr>
          <w:rFonts w:ascii="Arial" w:hAnsi="Arial" w:cs="Arial"/>
          <w:color w:val="000000"/>
          <w:sz w:val="20"/>
          <w:szCs w:val="22"/>
        </w:rPr>
      </w:pPr>
    </w:p>
    <w:p w:rsidR="003B1066" w:rsidRDefault="00124A39" w:rsidP="003B1066">
      <w:pPr>
        <w:pStyle w:val="ListParagraph"/>
        <w:numPr>
          <w:ilvl w:val="0"/>
          <w:numId w:val="22"/>
        </w:numPr>
        <w:tabs>
          <w:tab w:val="left" w:pos="360"/>
        </w:tabs>
        <w:spacing w:after="80" w:line="276" w:lineRule="auto"/>
        <w:rPr>
          <w:rFonts w:ascii="Arial" w:hAnsi="Arial" w:cs="Arial"/>
          <w:color w:val="000000"/>
          <w:sz w:val="20"/>
          <w:szCs w:val="22"/>
        </w:rPr>
      </w:pPr>
      <w:proofErr w:type="gramStart"/>
      <w:r w:rsidRPr="003B1066">
        <w:rPr>
          <w:rFonts w:ascii="Arial" w:hAnsi="Arial" w:cs="Arial"/>
          <w:color w:val="000000"/>
          <w:sz w:val="20"/>
          <w:szCs w:val="22"/>
        </w:rPr>
        <w:t>Worked as Website Developer cum Social Media Handler at BEYOND DESIGNS.</w:t>
      </w:r>
      <w:proofErr w:type="gramEnd"/>
    </w:p>
    <w:p w:rsidR="003B1066" w:rsidRDefault="003C4D27" w:rsidP="003B1066">
      <w:pPr>
        <w:pStyle w:val="ListParagraph"/>
        <w:numPr>
          <w:ilvl w:val="0"/>
          <w:numId w:val="22"/>
        </w:numPr>
        <w:tabs>
          <w:tab w:val="left" w:pos="360"/>
        </w:tabs>
        <w:spacing w:after="80" w:line="276" w:lineRule="auto"/>
        <w:rPr>
          <w:rFonts w:ascii="Arial" w:hAnsi="Arial" w:cs="Arial"/>
          <w:color w:val="000000"/>
          <w:sz w:val="20"/>
          <w:szCs w:val="22"/>
        </w:rPr>
      </w:pPr>
      <w:proofErr w:type="gramStart"/>
      <w:r w:rsidRPr="003B1066">
        <w:rPr>
          <w:rFonts w:ascii="Arial" w:hAnsi="Arial" w:cs="Arial"/>
          <w:color w:val="000000"/>
          <w:sz w:val="20"/>
          <w:szCs w:val="22"/>
        </w:rPr>
        <w:t xml:space="preserve">Worked as Manager in </w:t>
      </w:r>
      <w:proofErr w:type="spellStart"/>
      <w:r w:rsidRPr="003B1066">
        <w:rPr>
          <w:rFonts w:ascii="Arial" w:hAnsi="Arial" w:cs="Arial"/>
          <w:color w:val="000000"/>
          <w:sz w:val="20"/>
          <w:szCs w:val="22"/>
        </w:rPr>
        <w:t>NextFifth</w:t>
      </w:r>
      <w:proofErr w:type="spellEnd"/>
      <w:r w:rsidRPr="003B1066">
        <w:rPr>
          <w:rFonts w:ascii="Arial" w:hAnsi="Arial" w:cs="Arial"/>
          <w:color w:val="000000"/>
          <w:sz w:val="20"/>
          <w:szCs w:val="22"/>
        </w:rPr>
        <w:t xml:space="preserve"> Technologies </w:t>
      </w:r>
      <w:proofErr w:type="spellStart"/>
      <w:r w:rsidRPr="003B1066">
        <w:rPr>
          <w:rFonts w:ascii="Arial" w:hAnsi="Arial" w:cs="Arial"/>
          <w:color w:val="000000"/>
          <w:sz w:val="20"/>
          <w:szCs w:val="22"/>
        </w:rPr>
        <w:t>Pvt</w:t>
      </w:r>
      <w:proofErr w:type="spellEnd"/>
      <w:r w:rsidRPr="003B1066">
        <w:rPr>
          <w:rFonts w:ascii="Arial" w:hAnsi="Arial" w:cs="Arial"/>
          <w:color w:val="000000"/>
          <w:sz w:val="20"/>
          <w:szCs w:val="22"/>
        </w:rPr>
        <w:t xml:space="preserve"> Ltd.</w:t>
      </w:r>
      <w:proofErr w:type="gramEnd"/>
    </w:p>
    <w:p w:rsidR="003B1066" w:rsidRDefault="00811ACC" w:rsidP="003B1066">
      <w:pPr>
        <w:pStyle w:val="ListParagraph"/>
        <w:numPr>
          <w:ilvl w:val="0"/>
          <w:numId w:val="22"/>
        </w:numPr>
        <w:tabs>
          <w:tab w:val="left" w:pos="360"/>
        </w:tabs>
        <w:spacing w:after="80" w:line="276" w:lineRule="auto"/>
        <w:rPr>
          <w:rFonts w:ascii="Arial" w:hAnsi="Arial" w:cs="Arial"/>
          <w:color w:val="000000"/>
          <w:sz w:val="20"/>
          <w:szCs w:val="22"/>
        </w:rPr>
      </w:pPr>
      <w:proofErr w:type="gramStart"/>
      <w:r w:rsidRPr="003B1066">
        <w:rPr>
          <w:rFonts w:ascii="Arial" w:hAnsi="Arial" w:cs="Arial"/>
          <w:color w:val="000000"/>
          <w:sz w:val="20"/>
          <w:szCs w:val="22"/>
        </w:rPr>
        <w:t xml:space="preserve">Having </w:t>
      </w:r>
      <w:r w:rsidR="001D5ED0" w:rsidRPr="003B1066">
        <w:rPr>
          <w:rFonts w:ascii="Arial" w:hAnsi="Arial" w:cs="Arial"/>
          <w:color w:val="000000"/>
          <w:sz w:val="20"/>
          <w:szCs w:val="22"/>
        </w:rPr>
        <w:t xml:space="preserve"> </w:t>
      </w:r>
      <w:r w:rsidR="00EF7C30" w:rsidRPr="003B1066">
        <w:rPr>
          <w:rFonts w:ascii="Arial" w:hAnsi="Arial" w:cs="Arial"/>
          <w:b/>
          <w:color w:val="000000"/>
          <w:sz w:val="20"/>
          <w:szCs w:val="22"/>
        </w:rPr>
        <w:t>1.6</w:t>
      </w:r>
      <w:proofErr w:type="gramEnd"/>
      <w:r w:rsidR="001D5ED0" w:rsidRPr="003B1066">
        <w:rPr>
          <w:rFonts w:ascii="Arial" w:hAnsi="Arial" w:cs="Arial"/>
          <w:b/>
          <w:color w:val="000000"/>
          <w:sz w:val="20"/>
          <w:szCs w:val="22"/>
        </w:rPr>
        <w:t xml:space="preserve"> </w:t>
      </w:r>
      <w:r w:rsidR="00531293" w:rsidRPr="003B1066">
        <w:rPr>
          <w:rFonts w:ascii="Arial" w:hAnsi="Arial" w:cs="Arial"/>
          <w:b/>
          <w:color w:val="000000"/>
          <w:sz w:val="20"/>
          <w:szCs w:val="22"/>
        </w:rPr>
        <w:t xml:space="preserve"> </w:t>
      </w:r>
      <w:r w:rsidRPr="003B1066">
        <w:rPr>
          <w:rFonts w:ascii="Arial" w:hAnsi="Arial" w:cs="Arial"/>
          <w:b/>
          <w:color w:val="000000"/>
          <w:sz w:val="20"/>
          <w:szCs w:val="22"/>
        </w:rPr>
        <w:t>years of</w:t>
      </w:r>
      <w:r w:rsidR="00334630" w:rsidRPr="003B1066">
        <w:rPr>
          <w:rFonts w:ascii="Arial" w:hAnsi="Arial" w:cs="Arial"/>
          <w:b/>
          <w:color w:val="000000"/>
          <w:sz w:val="20"/>
          <w:szCs w:val="22"/>
        </w:rPr>
        <w:t xml:space="preserve"> experience</w:t>
      </w:r>
      <w:r w:rsidR="00C1761B" w:rsidRPr="003B1066">
        <w:rPr>
          <w:rFonts w:ascii="Arial" w:hAnsi="Arial" w:cs="Arial"/>
          <w:b/>
          <w:color w:val="000000"/>
          <w:sz w:val="20"/>
          <w:szCs w:val="22"/>
        </w:rPr>
        <w:t xml:space="preserve"> in android</w:t>
      </w:r>
      <w:r w:rsidR="00531293" w:rsidRPr="003B1066">
        <w:rPr>
          <w:rFonts w:ascii="Arial" w:hAnsi="Arial" w:cs="Arial"/>
          <w:b/>
          <w:color w:val="000000"/>
          <w:sz w:val="20"/>
          <w:szCs w:val="22"/>
        </w:rPr>
        <w:t>, design and development</w:t>
      </w:r>
      <w:r w:rsidR="00411A01" w:rsidRPr="003B1066">
        <w:rPr>
          <w:rFonts w:ascii="Arial" w:hAnsi="Arial" w:cs="Arial"/>
          <w:color w:val="000000"/>
          <w:sz w:val="20"/>
          <w:szCs w:val="22"/>
        </w:rPr>
        <w:t xml:space="preserve"> of client/server, </w:t>
      </w:r>
      <w:r w:rsidR="009563CC" w:rsidRPr="003B1066">
        <w:rPr>
          <w:rFonts w:ascii="Arial" w:hAnsi="Arial" w:cs="Arial"/>
          <w:color w:val="000000"/>
          <w:sz w:val="20"/>
          <w:szCs w:val="22"/>
        </w:rPr>
        <w:t xml:space="preserve">window and </w:t>
      </w:r>
      <w:r w:rsidR="00531293" w:rsidRPr="003B1066">
        <w:rPr>
          <w:rFonts w:ascii="Arial" w:hAnsi="Arial" w:cs="Arial"/>
          <w:color w:val="000000"/>
          <w:sz w:val="20"/>
          <w:szCs w:val="22"/>
        </w:rPr>
        <w:t xml:space="preserve"> web based </w:t>
      </w:r>
      <w:r w:rsidR="00C1761B" w:rsidRPr="003B1066">
        <w:rPr>
          <w:rFonts w:ascii="Arial" w:hAnsi="Arial" w:cs="Arial"/>
          <w:color w:val="000000"/>
          <w:sz w:val="20"/>
          <w:szCs w:val="22"/>
        </w:rPr>
        <w:t>applications</w:t>
      </w:r>
      <w:r w:rsidR="00124A39" w:rsidRPr="003B1066">
        <w:rPr>
          <w:rFonts w:ascii="Arial" w:hAnsi="Arial" w:cs="Arial"/>
          <w:color w:val="000000"/>
          <w:sz w:val="20"/>
          <w:szCs w:val="22"/>
        </w:rPr>
        <w:t>.</w:t>
      </w:r>
    </w:p>
    <w:p w:rsidR="003B1066" w:rsidRDefault="002F75DD" w:rsidP="003B1066">
      <w:pPr>
        <w:pStyle w:val="ListParagraph"/>
        <w:numPr>
          <w:ilvl w:val="0"/>
          <w:numId w:val="22"/>
        </w:numPr>
        <w:tabs>
          <w:tab w:val="left" w:pos="360"/>
        </w:tabs>
        <w:spacing w:after="80" w:line="276" w:lineRule="auto"/>
        <w:rPr>
          <w:rFonts w:ascii="Arial" w:hAnsi="Arial" w:cs="Arial"/>
          <w:color w:val="000000"/>
          <w:sz w:val="20"/>
          <w:szCs w:val="22"/>
        </w:rPr>
      </w:pPr>
      <w:r w:rsidRPr="003B1066">
        <w:rPr>
          <w:rFonts w:ascii="Arial" w:hAnsi="Arial" w:cs="Arial"/>
          <w:color w:val="000000"/>
          <w:sz w:val="20"/>
          <w:szCs w:val="22"/>
        </w:rPr>
        <w:t>Proven abilities and expertise in deve</w:t>
      </w:r>
      <w:r w:rsidR="00C1761B" w:rsidRPr="003B1066">
        <w:rPr>
          <w:rFonts w:ascii="Arial" w:hAnsi="Arial" w:cs="Arial"/>
          <w:color w:val="000000"/>
          <w:sz w:val="20"/>
          <w:szCs w:val="22"/>
        </w:rPr>
        <w:t>lopment of applications using Java, J</w:t>
      </w:r>
      <w:r w:rsidR="00623A9A" w:rsidRPr="003B1066">
        <w:rPr>
          <w:rFonts w:ascii="Arial" w:hAnsi="Arial" w:cs="Arial"/>
          <w:color w:val="000000"/>
          <w:sz w:val="20"/>
          <w:szCs w:val="22"/>
        </w:rPr>
        <w:t>2</w:t>
      </w:r>
      <w:r w:rsidR="00C1761B" w:rsidRPr="003B1066">
        <w:rPr>
          <w:rFonts w:ascii="Arial" w:hAnsi="Arial" w:cs="Arial"/>
          <w:color w:val="000000"/>
          <w:sz w:val="20"/>
          <w:szCs w:val="22"/>
        </w:rPr>
        <w:t>EE</w:t>
      </w:r>
      <w:proofErr w:type="gramStart"/>
      <w:r w:rsidR="00C1761B" w:rsidRPr="003B1066">
        <w:rPr>
          <w:rFonts w:ascii="Arial" w:hAnsi="Arial" w:cs="Arial"/>
          <w:color w:val="000000"/>
          <w:sz w:val="20"/>
          <w:szCs w:val="22"/>
        </w:rPr>
        <w:t>,</w:t>
      </w:r>
      <w:r w:rsidR="00623A9A" w:rsidRPr="003B1066">
        <w:rPr>
          <w:rFonts w:ascii="Arial" w:hAnsi="Arial" w:cs="Arial"/>
          <w:color w:val="000000"/>
          <w:sz w:val="20"/>
          <w:szCs w:val="22"/>
        </w:rPr>
        <w:t>JDBC</w:t>
      </w:r>
      <w:proofErr w:type="gramEnd"/>
      <w:r w:rsidR="00A704E8" w:rsidRPr="003B1066">
        <w:rPr>
          <w:rFonts w:ascii="Arial" w:hAnsi="Arial" w:cs="Arial"/>
          <w:color w:val="000000"/>
          <w:sz w:val="20"/>
          <w:szCs w:val="22"/>
        </w:rPr>
        <w:t xml:space="preserve"> </w:t>
      </w:r>
      <w:r w:rsidRPr="003B1066">
        <w:rPr>
          <w:rFonts w:ascii="Arial" w:hAnsi="Arial" w:cs="Arial"/>
          <w:color w:val="000000"/>
          <w:sz w:val="20"/>
          <w:szCs w:val="22"/>
        </w:rPr>
        <w:t xml:space="preserve">and </w:t>
      </w:r>
      <w:r w:rsidR="00A704E8" w:rsidRPr="003B1066">
        <w:rPr>
          <w:rFonts w:ascii="Arial" w:hAnsi="Arial" w:cs="Arial"/>
          <w:color w:val="000000"/>
          <w:sz w:val="20"/>
          <w:szCs w:val="22"/>
        </w:rPr>
        <w:t>MySQL</w:t>
      </w:r>
      <w:r w:rsidRPr="003B1066">
        <w:rPr>
          <w:rFonts w:ascii="Arial" w:hAnsi="Arial" w:cs="Arial"/>
          <w:color w:val="000000"/>
          <w:sz w:val="20"/>
          <w:szCs w:val="22"/>
        </w:rPr>
        <w:t xml:space="preserve"> </w:t>
      </w:r>
      <w:r w:rsidR="00D143A6" w:rsidRPr="003B1066">
        <w:rPr>
          <w:rFonts w:ascii="Arial" w:hAnsi="Arial" w:cs="Arial"/>
          <w:color w:val="000000"/>
          <w:sz w:val="20"/>
          <w:szCs w:val="22"/>
        </w:rPr>
        <w:t>databases design</w:t>
      </w:r>
      <w:r w:rsidR="004E2CE5" w:rsidRPr="003B1066">
        <w:rPr>
          <w:rFonts w:ascii="Arial" w:hAnsi="Arial" w:cs="Arial"/>
          <w:color w:val="000000"/>
          <w:sz w:val="20"/>
          <w:szCs w:val="22"/>
        </w:rPr>
        <w:t>.</w:t>
      </w:r>
    </w:p>
    <w:p w:rsidR="003B1066" w:rsidRDefault="00811ACC" w:rsidP="003B1066">
      <w:pPr>
        <w:pStyle w:val="ListParagraph"/>
        <w:numPr>
          <w:ilvl w:val="0"/>
          <w:numId w:val="22"/>
        </w:numPr>
        <w:tabs>
          <w:tab w:val="left" w:pos="360"/>
        </w:tabs>
        <w:spacing w:after="80" w:line="276" w:lineRule="auto"/>
        <w:rPr>
          <w:rFonts w:ascii="Arial" w:hAnsi="Arial" w:cs="Arial"/>
          <w:color w:val="000000"/>
          <w:sz w:val="20"/>
          <w:szCs w:val="22"/>
        </w:rPr>
      </w:pPr>
      <w:r w:rsidRPr="003B1066">
        <w:rPr>
          <w:rFonts w:ascii="Arial" w:hAnsi="Arial" w:cs="Arial"/>
          <w:color w:val="000000"/>
          <w:sz w:val="20"/>
          <w:szCs w:val="22"/>
        </w:rPr>
        <w:t>Developed</w:t>
      </w:r>
      <w:r w:rsidR="00531293" w:rsidRPr="003B1066">
        <w:rPr>
          <w:rFonts w:ascii="Arial" w:hAnsi="Arial" w:cs="Arial"/>
          <w:color w:val="000000"/>
          <w:sz w:val="20"/>
          <w:szCs w:val="22"/>
        </w:rPr>
        <w:t xml:space="preserve"> </w:t>
      </w:r>
      <w:r w:rsidR="00A704E8" w:rsidRPr="003B1066">
        <w:rPr>
          <w:rFonts w:ascii="Arial" w:hAnsi="Arial" w:cs="Arial"/>
          <w:b/>
          <w:color w:val="000000"/>
          <w:sz w:val="20"/>
          <w:szCs w:val="22"/>
        </w:rPr>
        <w:t>web applications and android</w:t>
      </w:r>
      <w:r w:rsidR="00531293" w:rsidRPr="003B1066">
        <w:rPr>
          <w:rFonts w:ascii="Arial" w:hAnsi="Arial" w:cs="Arial"/>
          <w:b/>
          <w:color w:val="000000"/>
          <w:sz w:val="20"/>
          <w:szCs w:val="22"/>
        </w:rPr>
        <w:t xml:space="preserve"> applications</w:t>
      </w:r>
      <w:r w:rsidR="00A704E8" w:rsidRPr="003B1066">
        <w:rPr>
          <w:rFonts w:ascii="Arial" w:hAnsi="Arial" w:cs="Arial"/>
          <w:color w:val="000000"/>
          <w:sz w:val="20"/>
          <w:szCs w:val="22"/>
        </w:rPr>
        <w:t xml:space="preserve"> in Android Studio using Java, JSON </w:t>
      </w:r>
      <w:r w:rsidR="00531293" w:rsidRPr="003B1066">
        <w:rPr>
          <w:rFonts w:ascii="Arial" w:hAnsi="Arial" w:cs="Arial"/>
          <w:color w:val="000000"/>
          <w:sz w:val="20"/>
          <w:szCs w:val="22"/>
        </w:rPr>
        <w:t>and</w:t>
      </w:r>
      <w:r w:rsidR="00AE55D0" w:rsidRPr="003B1066">
        <w:rPr>
          <w:rFonts w:ascii="Arial" w:hAnsi="Arial" w:cs="Arial"/>
          <w:color w:val="000000"/>
          <w:sz w:val="20"/>
          <w:szCs w:val="22"/>
        </w:rPr>
        <w:t xml:space="preserve"> SQL Server</w:t>
      </w:r>
      <w:bookmarkStart w:id="0" w:name="_GoBack"/>
      <w:bookmarkEnd w:id="0"/>
    </w:p>
    <w:p w:rsidR="003B1066" w:rsidRDefault="00531293" w:rsidP="003B1066">
      <w:pPr>
        <w:pStyle w:val="ListParagraph"/>
        <w:numPr>
          <w:ilvl w:val="0"/>
          <w:numId w:val="22"/>
        </w:numPr>
        <w:tabs>
          <w:tab w:val="left" w:pos="360"/>
        </w:tabs>
        <w:spacing w:after="80" w:line="276" w:lineRule="auto"/>
        <w:rPr>
          <w:rFonts w:ascii="Arial" w:hAnsi="Arial" w:cs="Arial"/>
          <w:color w:val="000000"/>
          <w:sz w:val="20"/>
          <w:szCs w:val="22"/>
        </w:rPr>
      </w:pPr>
      <w:r w:rsidRPr="003B1066">
        <w:rPr>
          <w:rFonts w:ascii="Arial" w:hAnsi="Arial" w:cs="Arial"/>
          <w:color w:val="000000"/>
          <w:sz w:val="20"/>
          <w:szCs w:val="22"/>
        </w:rPr>
        <w:t>Worked extensively on</w:t>
      </w:r>
      <w:r w:rsidR="00C10A46" w:rsidRPr="003B1066">
        <w:rPr>
          <w:rFonts w:ascii="Arial" w:hAnsi="Arial" w:cs="Arial"/>
          <w:color w:val="000000"/>
          <w:sz w:val="20"/>
          <w:szCs w:val="22"/>
        </w:rPr>
        <w:t xml:space="preserve"> </w:t>
      </w:r>
      <w:r w:rsidR="00A704E8" w:rsidRPr="003B1066">
        <w:rPr>
          <w:rFonts w:ascii="Arial" w:hAnsi="Arial" w:cs="Arial"/>
          <w:b/>
          <w:color w:val="000000"/>
          <w:sz w:val="20"/>
          <w:szCs w:val="22"/>
        </w:rPr>
        <w:t>Web Services, android</w:t>
      </w:r>
      <w:r w:rsidR="000F5B99" w:rsidRPr="003B1066">
        <w:rPr>
          <w:rFonts w:ascii="Arial" w:hAnsi="Arial" w:cs="Arial"/>
          <w:b/>
          <w:color w:val="000000"/>
          <w:sz w:val="20"/>
          <w:szCs w:val="22"/>
        </w:rPr>
        <w:t xml:space="preserve"> </w:t>
      </w:r>
      <w:r w:rsidR="00623A9A" w:rsidRPr="003B1066">
        <w:rPr>
          <w:rFonts w:ascii="Arial" w:hAnsi="Arial" w:cs="Arial"/>
          <w:b/>
          <w:color w:val="000000"/>
          <w:sz w:val="20"/>
          <w:szCs w:val="22"/>
        </w:rPr>
        <w:t xml:space="preserve">Studio, </w:t>
      </w:r>
      <w:r w:rsidRPr="003B1066">
        <w:rPr>
          <w:rFonts w:ascii="Arial" w:hAnsi="Arial" w:cs="Arial"/>
          <w:color w:val="000000"/>
          <w:sz w:val="20"/>
          <w:szCs w:val="22"/>
        </w:rPr>
        <w:t xml:space="preserve"> </w:t>
      </w:r>
    </w:p>
    <w:p w:rsidR="003B1066" w:rsidRDefault="00531293" w:rsidP="003B1066">
      <w:pPr>
        <w:pStyle w:val="ListParagraph"/>
        <w:numPr>
          <w:ilvl w:val="0"/>
          <w:numId w:val="22"/>
        </w:numPr>
        <w:tabs>
          <w:tab w:val="left" w:pos="360"/>
        </w:tabs>
        <w:spacing w:after="80" w:line="276" w:lineRule="auto"/>
        <w:rPr>
          <w:rFonts w:ascii="Arial" w:hAnsi="Arial" w:cs="Arial"/>
          <w:color w:val="000000"/>
          <w:sz w:val="20"/>
          <w:szCs w:val="22"/>
        </w:rPr>
      </w:pPr>
      <w:r w:rsidRPr="003B1066">
        <w:rPr>
          <w:rFonts w:ascii="Arial" w:hAnsi="Arial" w:cs="Arial"/>
          <w:color w:val="000000"/>
          <w:sz w:val="20"/>
          <w:szCs w:val="22"/>
        </w:rPr>
        <w:t xml:space="preserve">Have experience in using </w:t>
      </w:r>
      <w:r w:rsidR="00623A9A" w:rsidRPr="003B1066">
        <w:rPr>
          <w:rFonts w:ascii="Arial" w:hAnsi="Arial" w:cs="Arial"/>
          <w:color w:val="000000"/>
          <w:sz w:val="20"/>
          <w:szCs w:val="22"/>
        </w:rPr>
        <w:t>serialization to</w:t>
      </w:r>
      <w:r w:rsidRPr="003B1066">
        <w:rPr>
          <w:rFonts w:ascii="Arial" w:hAnsi="Arial" w:cs="Arial"/>
          <w:color w:val="000000"/>
          <w:sz w:val="20"/>
          <w:szCs w:val="22"/>
        </w:rPr>
        <w:t xml:space="preserve"> </w:t>
      </w:r>
      <w:r w:rsidR="00294BC5" w:rsidRPr="003B1066">
        <w:rPr>
          <w:rFonts w:ascii="Arial" w:hAnsi="Arial" w:cs="Arial"/>
          <w:color w:val="000000"/>
          <w:sz w:val="20"/>
          <w:szCs w:val="22"/>
        </w:rPr>
        <w:t>communicate</w:t>
      </w:r>
      <w:r w:rsidR="00623A9A" w:rsidRPr="003B1066">
        <w:rPr>
          <w:rFonts w:ascii="Arial" w:hAnsi="Arial" w:cs="Arial"/>
          <w:color w:val="000000"/>
          <w:sz w:val="20"/>
          <w:szCs w:val="22"/>
        </w:rPr>
        <w:t xml:space="preserve"> with Database on  the Web Services using JSON</w:t>
      </w:r>
      <w:r w:rsidRPr="003B1066">
        <w:rPr>
          <w:rFonts w:ascii="Arial" w:hAnsi="Arial" w:cs="Arial"/>
          <w:color w:val="000000"/>
          <w:sz w:val="20"/>
          <w:szCs w:val="22"/>
        </w:rPr>
        <w:t xml:space="preserve"> Documents</w:t>
      </w:r>
      <w:r w:rsidR="00623A9A" w:rsidRPr="003B1066">
        <w:rPr>
          <w:rFonts w:ascii="Arial" w:hAnsi="Arial" w:cs="Arial"/>
          <w:color w:val="000000"/>
          <w:sz w:val="20"/>
          <w:szCs w:val="22"/>
        </w:rPr>
        <w:t xml:space="preserve"> and Getting data from The Web Services</w:t>
      </w:r>
      <w:r w:rsidR="000F5B99" w:rsidRPr="003B1066">
        <w:rPr>
          <w:rFonts w:ascii="Arial" w:hAnsi="Arial" w:cs="Arial"/>
          <w:color w:val="000000"/>
          <w:sz w:val="20"/>
          <w:szCs w:val="22"/>
        </w:rPr>
        <w:t xml:space="preserve"> to synchronize with Datasets</w:t>
      </w:r>
    </w:p>
    <w:p w:rsidR="003B1066" w:rsidRPr="003B1066" w:rsidRDefault="00531293" w:rsidP="003B1066">
      <w:pPr>
        <w:pStyle w:val="ListParagraph"/>
        <w:numPr>
          <w:ilvl w:val="0"/>
          <w:numId w:val="22"/>
        </w:numPr>
        <w:tabs>
          <w:tab w:val="left" w:pos="360"/>
        </w:tabs>
        <w:spacing w:after="80" w:line="276" w:lineRule="auto"/>
        <w:rPr>
          <w:rFonts w:ascii="Arial" w:hAnsi="Arial" w:cs="Arial"/>
          <w:color w:val="000000"/>
          <w:sz w:val="20"/>
          <w:szCs w:val="22"/>
        </w:rPr>
      </w:pPr>
      <w:r w:rsidRPr="003B1066">
        <w:rPr>
          <w:rFonts w:ascii="Arial" w:hAnsi="Arial" w:cs="Arial"/>
          <w:color w:val="000000"/>
          <w:sz w:val="20"/>
          <w:szCs w:val="22"/>
        </w:rPr>
        <w:t xml:space="preserve">Knowledge and practical exposure to </w:t>
      </w:r>
      <w:r w:rsidRPr="003B1066">
        <w:rPr>
          <w:rFonts w:ascii="Arial" w:hAnsi="Arial" w:cs="Arial"/>
          <w:b/>
          <w:color w:val="000000"/>
          <w:sz w:val="20"/>
          <w:szCs w:val="22"/>
        </w:rPr>
        <w:t>Object Oriented Programming (OOP)</w:t>
      </w:r>
    </w:p>
    <w:p w:rsidR="003B1066" w:rsidRPr="003B1066" w:rsidRDefault="00C10A46" w:rsidP="003B1066">
      <w:pPr>
        <w:pStyle w:val="ListParagraph"/>
        <w:numPr>
          <w:ilvl w:val="0"/>
          <w:numId w:val="22"/>
        </w:numPr>
        <w:tabs>
          <w:tab w:val="left" w:pos="360"/>
        </w:tabs>
        <w:spacing w:after="80" w:line="276" w:lineRule="auto"/>
        <w:rPr>
          <w:rFonts w:ascii="Arial" w:hAnsi="Arial" w:cs="Arial"/>
          <w:color w:val="000000"/>
          <w:sz w:val="20"/>
          <w:szCs w:val="22"/>
        </w:rPr>
      </w:pPr>
      <w:r w:rsidRPr="003B1066">
        <w:rPr>
          <w:rFonts w:ascii="Arial" w:hAnsi="Arial" w:cs="Arial"/>
          <w:color w:val="000000"/>
          <w:sz w:val="20"/>
          <w:szCs w:val="22"/>
        </w:rPr>
        <w:t xml:space="preserve">Knowledge of </w:t>
      </w:r>
      <w:r w:rsidRPr="003B1066">
        <w:rPr>
          <w:rFonts w:ascii="Arial" w:hAnsi="Arial" w:cs="Arial"/>
          <w:b/>
          <w:color w:val="000000"/>
          <w:sz w:val="20"/>
          <w:szCs w:val="22"/>
        </w:rPr>
        <w:t>Software Development Life Cycle(SDLC)</w:t>
      </w:r>
    </w:p>
    <w:p w:rsidR="003B1066" w:rsidRDefault="000F5B99" w:rsidP="003B1066">
      <w:pPr>
        <w:pStyle w:val="ListParagraph"/>
        <w:numPr>
          <w:ilvl w:val="0"/>
          <w:numId w:val="22"/>
        </w:numPr>
        <w:tabs>
          <w:tab w:val="left" w:pos="360"/>
        </w:tabs>
        <w:spacing w:after="80" w:line="276" w:lineRule="auto"/>
        <w:rPr>
          <w:rFonts w:ascii="Arial" w:hAnsi="Arial" w:cs="Arial"/>
          <w:color w:val="000000"/>
          <w:sz w:val="20"/>
          <w:szCs w:val="22"/>
        </w:rPr>
      </w:pPr>
      <w:r w:rsidRPr="003B1066">
        <w:rPr>
          <w:rFonts w:ascii="Arial" w:hAnsi="Arial" w:cs="Arial"/>
          <w:color w:val="000000"/>
          <w:sz w:val="20"/>
          <w:szCs w:val="22"/>
        </w:rPr>
        <w:t>Interact and attend</w:t>
      </w:r>
      <w:r w:rsidR="00531293" w:rsidRPr="003B1066">
        <w:rPr>
          <w:rFonts w:ascii="Arial" w:hAnsi="Arial" w:cs="Arial"/>
          <w:color w:val="000000"/>
          <w:sz w:val="20"/>
          <w:szCs w:val="22"/>
        </w:rPr>
        <w:t xml:space="preserve"> meeting with c</w:t>
      </w:r>
      <w:r w:rsidRPr="003B1066">
        <w:rPr>
          <w:rFonts w:ascii="Arial" w:hAnsi="Arial" w:cs="Arial"/>
          <w:color w:val="000000"/>
          <w:sz w:val="20"/>
          <w:szCs w:val="22"/>
        </w:rPr>
        <w:t>lients on Business Requirements, Responsible for project deliveries</w:t>
      </w:r>
    </w:p>
    <w:p w:rsidR="003B1066" w:rsidRDefault="000F5B99" w:rsidP="003B1066">
      <w:pPr>
        <w:pStyle w:val="ListParagraph"/>
        <w:numPr>
          <w:ilvl w:val="0"/>
          <w:numId w:val="22"/>
        </w:numPr>
        <w:tabs>
          <w:tab w:val="left" w:pos="360"/>
        </w:tabs>
        <w:spacing w:after="80" w:line="276" w:lineRule="auto"/>
        <w:rPr>
          <w:rFonts w:ascii="Arial" w:hAnsi="Arial" w:cs="Arial"/>
          <w:color w:val="000000"/>
          <w:sz w:val="20"/>
          <w:szCs w:val="22"/>
        </w:rPr>
      </w:pPr>
      <w:r w:rsidRPr="003B1066">
        <w:rPr>
          <w:rFonts w:ascii="Arial" w:hAnsi="Arial" w:cs="Arial"/>
          <w:color w:val="000000"/>
          <w:sz w:val="20"/>
          <w:szCs w:val="22"/>
        </w:rPr>
        <w:t>Ability in multitasking and handling pressure to deliver projects</w:t>
      </w:r>
      <w:r w:rsidR="00D143A6" w:rsidRPr="003B1066">
        <w:rPr>
          <w:rFonts w:ascii="Arial" w:hAnsi="Arial" w:cs="Arial"/>
          <w:color w:val="000000"/>
          <w:sz w:val="20"/>
          <w:szCs w:val="22"/>
        </w:rPr>
        <w:t xml:space="preserve"> on time</w:t>
      </w:r>
    </w:p>
    <w:p w:rsidR="003B1066" w:rsidRDefault="002F75DD" w:rsidP="003B1066">
      <w:pPr>
        <w:pStyle w:val="ListParagraph"/>
        <w:numPr>
          <w:ilvl w:val="0"/>
          <w:numId w:val="22"/>
        </w:numPr>
        <w:tabs>
          <w:tab w:val="left" w:pos="360"/>
        </w:tabs>
        <w:spacing w:after="80" w:line="276" w:lineRule="auto"/>
        <w:rPr>
          <w:rFonts w:ascii="Arial" w:hAnsi="Arial" w:cs="Arial"/>
          <w:color w:val="000000"/>
          <w:sz w:val="20"/>
          <w:szCs w:val="22"/>
        </w:rPr>
      </w:pPr>
      <w:r w:rsidRPr="003B1066">
        <w:rPr>
          <w:rFonts w:ascii="Arial" w:hAnsi="Arial" w:cs="Arial"/>
          <w:color w:val="000000"/>
          <w:sz w:val="20"/>
          <w:szCs w:val="22"/>
        </w:rPr>
        <w:t>Adoptable to new environments and strong commitment to add value to the organi</w:t>
      </w:r>
      <w:r w:rsidR="00D143A6" w:rsidRPr="003B1066">
        <w:rPr>
          <w:rFonts w:ascii="Arial" w:hAnsi="Arial" w:cs="Arial"/>
          <w:color w:val="000000"/>
          <w:sz w:val="20"/>
          <w:szCs w:val="22"/>
        </w:rPr>
        <w:t>zation</w:t>
      </w:r>
    </w:p>
    <w:p w:rsidR="003F3C1D" w:rsidRPr="003B1066" w:rsidRDefault="003F3C1D" w:rsidP="003B1066">
      <w:pPr>
        <w:pStyle w:val="ListParagraph"/>
        <w:numPr>
          <w:ilvl w:val="0"/>
          <w:numId w:val="22"/>
        </w:numPr>
        <w:tabs>
          <w:tab w:val="left" w:pos="360"/>
        </w:tabs>
        <w:spacing w:after="80" w:line="276" w:lineRule="auto"/>
        <w:rPr>
          <w:rFonts w:ascii="Arial" w:hAnsi="Arial" w:cs="Arial"/>
          <w:color w:val="000000"/>
          <w:sz w:val="20"/>
          <w:szCs w:val="22"/>
        </w:rPr>
      </w:pPr>
      <w:r w:rsidRPr="003B1066">
        <w:rPr>
          <w:rFonts w:ascii="Arial" w:eastAsia="Calibri" w:hAnsi="Arial" w:cs="Arial"/>
          <w:sz w:val="20"/>
          <w:szCs w:val="22"/>
        </w:rPr>
        <w:t>Implementation abilities Improvised critical thinking, communication and logical problem solving skills</w:t>
      </w:r>
    </w:p>
    <w:p w:rsidR="001106C1" w:rsidRDefault="001106C1" w:rsidP="008C0199">
      <w:pPr>
        <w:spacing w:after="60" w:line="200" w:lineRule="atLeast"/>
        <w:rPr>
          <w:b/>
          <w:sz w:val="20"/>
          <w:szCs w:val="20"/>
          <w:u w:val="single"/>
        </w:rPr>
      </w:pPr>
    </w:p>
    <w:p w:rsidR="001106C1" w:rsidRDefault="001106C1" w:rsidP="0023279F">
      <w:pPr>
        <w:spacing w:after="60" w:line="200" w:lineRule="atLeast"/>
        <w:ind w:hanging="90"/>
        <w:rPr>
          <w:b/>
          <w:sz w:val="20"/>
          <w:szCs w:val="20"/>
          <w:u w:val="single"/>
        </w:rPr>
      </w:pPr>
    </w:p>
    <w:p w:rsidR="00F34AF2" w:rsidRPr="00F34AF2" w:rsidRDefault="00F34AF2" w:rsidP="00F34AF2">
      <w:pPr>
        <w:shd w:val="pct10" w:color="auto" w:fill="FFFFFF"/>
        <w:rPr>
          <w:rFonts w:ascii="Verdana" w:hAnsi="Verdana" w:cs="Tahoma"/>
          <w:b/>
          <w:bCs/>
          <w:kern w:val="36"/>
          <w:sz w:val="18"/>
          <w:szCs w:val="18"/>
        </w:rPr>
      </w:pPr>
      <w:r>
        <w:rPr>
          <w:rFonts w:ascii="Verdana" w:hAnsi="Verdana" w:cs="Tahoma"/>
          <w:b/>
          <w:bCs/>
          <w:kern w:val="36"/>
          <w:sz w:val="18"/>
          <w:szCs w:val="18"/>
        </w:rPr>
        <w:t xml:space="preserve">Technical </w:t>
      </w:r>
      <w:r w:rsidR="0058333E">
        <w:rPr>
          <w:rFonts w:ascii="Verdana" w:hAnsi="Verdana" w:cs="Tahoma"/>
          <w:b/>
          <w:bCs/>
          <w:kern w:val="36"/>
          <w:sz w:val="18"/>
          <w:szCs w:val="18"/>
        </w:rPr>
        <w:t>Skill:</w:t>
      </w:r>
    </w:p>
    <w:p w:rsidR="006916B0" w:rsidRDefault="006916B0" w:rsidP="003F3C1D">
      <w:pPr>
        <w:ind w:left="360"/>
        <w:rPr>
          <w:rFonts w:ascii="Verdana" w:hAnsi="Verdana" w:cs="Garamond"/>
          <w:sz w:val="18"/>
          <w:szCs w:val="18"/>
        </w:rPr>
      </w:pPr>
    </w:p>
    <w:p w:rsidR="003F3C1D" w:rsidRPr="007D48C5" w:rsidRDefault="009C382D" w:rsidP="003F3C1D">
      <w:pPr>
        <w:ind w:left="360"/>
        <w:rPr>
          <w:rFonts w:ascii="Tahoma" w:eastAsia="Calibri" w:hAnsi="Tahoma" w:cs="Tahoma"/>
          <w:sz w:val="20"/>
          <w:szCs w:val="22"/>
        </w:rPr>
      </w:pPr>
      <w:r w:rsidRPr="007D48C5">
        <w:rPr>
          <w:rFonts w:ascii="Tahoma" w:eastAsia="Calibri" w:hAnsi="Tahoma" w:cs="Tahoma"/>
          <w:sz w:val="20"/>
          <w:szCs w:val="22"/>
        </w:rPr>
        <w:t xml:space="preserve">Technologies   </w:t>
      </w:r>
      <w:r w:rsidR="0058333E" w:rsidRPr="007D48C5">
        <w:rPr>
          <w:rFonts w:ascii="Tahoma" w:eastAsia="Calibri" w:hAnsi="Tahoma" w:cs="Tahoma"/>
          <w:sz w:val="20"/>
          <w:szCs w:val="22"/>
        </w:rPr>
        <w:t xml:space="preserve">   </w:t>
      </w:r>
      <w:r w:rsidRPr="007D48C5">
        <w:rPr>
          <w:rFonts w:ascii="Tahoma" w:eastAsia="Calibri" w:hAnsi="Tahoma" w:cs="Tahoma"/>
          <w:sz w:val="20"/>
          <w:szCs w:val="22"/>
        </w:rPr>
        <w:t xml:space="preserve"> </w:t>
      </w:r>
      <w:r w:rsidR="0058333E" w:rsidRPr="007D48C5">
        <w:rPr>
          <w:rFonts w:ascii="Tahoma" w:eastAsia="Calibri" w:hAnsi="Tahoma" w:cs="Tahoma"/>
          <w:sz w:val="20"/>
          <w:szCs w:val="22"/>
        </w:rPr>
        <w:t xml:space="preserve"> </w:t>
      </w:r>
      <w:r w:rsidR="00E84FAA">
        <w:rPr>
          <w:rFonts w:ascii="Tahoma" w:eastAsia="Calibri" w:hAnsi="Tahoma" w:cs="Tahoma"/>
          <w:sz w:val="20"/>
          <w:szCs w:val="22"/>
        </w:rPr>
        <w:t xml:space="preserve">              </w:t>
      </w:r>
      <w:r w:rsidR="0058333E" w:rsidRPr="007D48C5">
        <w:rPr>
          <w:rFonts w:ascii="Tahoma" w:eastAsia="Calibri" w:hAnsi="Tahoma" w:cs="Tahoma"/>
          <w:sz w:val="20"/>
          <w:szCs w:val="22"/>
        </w:rPr>
        <w:t>:</w:t>
      </w:r>
      <w:r w:rsidR="00411A01">
        <w:rPr>
          <w:rFonts w:ascii="Tahoma" w:eastAsia="Calibri" w:hAnsi="Tahoma" w:cs="Tahoma"/>
          <w:sz w:val="20"/>
          <w:szCs w:val="22"/>
        </w:rPr>
        <w:t xml:space="preserve"> </w:t>
      </w:r>
      <w:r w:rsidR="00337AA5">
        <w:rPr>
          <w:rFonts w:ascii="Tahoma" w:eastAsia="Calibri" w:hAnsi="Tahoma" w:cs="Tahoma"/>
          <w:sz w:val="20"/>
          <w:szCs w:val="22"/>
        </w:rPr>
        <w:t>HTML5, CSS, JS (EC</w:t>
      </w:r>
      <w:r w:rsidR="00EF7C30">
        <w:rPr>
          <w:rFonts w:ascii="Tahoma" w:eastAsia="Calibri" w:hAnsi="Tahoma" w:cs="Tahoma"/>
          <w:sz w:val="20"/>
          <w:szCs w:val="22"/>
        </w:rPr>
        <w:t>MA6), Android Studio</w:t>
      </w:r>
      <w:r w:rsidR="00E95026">
        <w:rPr>
          <w:rFonts w:ascii="Tahoma" w:eastAsia="Calibri" w:hAnsi="Tahoma" w:cs="Tahoma"/>
          <w:sz w:val="20"/>
          <w:szCs w:val="22"/>
        </w:rPr>
        <w:t>,</w:t>
      </w:r>
      <w:r w:rsidR="00337AA5">
        <w:rPr>
          <w:rFonts w:ascii="Tahoma" w:eastAsia="Calibri" w:hAnsi="Tahoma" w:cs="Tahoma"/>
          <w:sz w:val="20"/>
          <w:szCs w:val="22"/>
        </w:rPr>
        <w:t xml:space="preserve"> </w:t>
      </w:r>
      <w:r w:rsidR="00EF7C30">
        <w:rPr>
          <w:rFonts w:ascii="Tahoma" w:eastAsia="Calibri" w:hAnsi="Tahoma" w:cs="Tahoma"/>
          <w:sz w:val="20"/>
          <w:szCs w:val="22"/>
        </w:rPr>
        <w:t>CORE</w:t>
      </w:r>
      <w:r w:rsidR="00E95026">
        <w:rPr>
          <w:rFonts w:ascii="Tahoma" w:eastAsia="Calibri" w:hAnsi="Tahoma" w:cs="Tahoma"/>
          <w:sz w:val="20"/>
          <w:szCs w:val="22"/>
        </w:rPr>
        <w:t xml:space="preserve"> Java</w:t>
      </w:r>
      <w:r w:rsidR="001106C1">
        <w:rPr>
          <w:rFonts w:ascii="Tahoma" w:eastAsia="Calibri" w:hAnsi="Tahoma" w:cs="Tahoma"/>
          <w:sz w:val="20"/>
          <w:szCs w:val="22"/>
        </w:rPr>
        <w:t>, Visual studio code</w:t>
      </w:r>
    </w:p>
    <w:p w:rsidR="00811ACC" w:rsidRDefault="003F3C1D" w:rsidP="00EF7C30">
      <w:pPr>
        <w:ind w:left="360"/>
        <w:rPr>
          <w:rFonts w:ascii="Tahoma" w:eastAsia="Calibri" w:hAnsi="Tahoma" w:cs="Tahoma"/>
          <w:sz w:val="20"/>
          <w:szCs w:val="22"/>
        </w:rPr>
      </w:pPr>
      <w:proofErr w:type="gramStart"/>
      <w:r w:rsidRPr="007D48C5">
        <w:rPr>
          <w:rFonts w:ascii="Tahoma" w:eastAsia="Calibri" w:hAnsi="Tahoma" w:cs="Tahoma"/>
          <w:sz w:val="20"/>
          <w:szCs w:val="22"/>
        </w:rPr>
        <w:t xml:space="preserve">Database                     </w:t>
      </w:r>
      <w:r w:rsidR="00623A9A">
        <w:rPr>
          <w:rFonts w:ascii="Tahoma" w:eastAsia="Calibri" w:hAnsi="Tahoma" w:cs="Tahoma"/>
          <w:sz w:val="20"/>
          <w:szCs w:val="22"/>
        </w:rPr>
        <w:t xml:space="preserve">    </w:t>
      </w:r>
      <w:r w:rsidR="00623A9A">
        <w:rPr>
          <w:rFonts w:ascii="Tahoma" w:eastAsia="Calibri" w:hAnsi="Tahoma" w:cs="Tahoma"/>
          <w:sz w:val="20"/>
          <w:szCs w:val="22"/>
        </w:rPr>
        <w:tab/>
        <w:t>: Microsoft SQL Server</w:t>
      </w:r>
      <w:r w:rsidRPr="007D48C5">
        <w:rPr>
          <w:rFonts w:ascii="Tahoma" w:eastAsia="Calibri" w:hAnsi="Tahoma" w:cs="Tahoma"/>
          <w:sz w:val="20"/>
          <w:szCs w:val="22"/>
        </w:rPr>
        <w:t xml:space="preserve"> 2008</w:t>
      </w:r>
      <w:r w:rsidR="00D530F7">
        <w:rPr>
          <w:rFonts w:ascii="Tahoma" w:eastAsia="Calibri" w:hAnsi="Tahoma" w:cs="Tahoma"/>
          <w:sz w:val="20"/>
          <w:szCs w:val="22"/>
        </w:rPr>
        <w:t>, Oracle</w:t>
      </w:r>
      <w:r w:rsidR="00EF7C30">
        <w:rPr>
          <w:rFonts w:ascii="Tahoma" w:eastAsia="Calibri" w:hAnsi="Tahoma" w:cs="Tahoma"/>
          <w:sz w:val="20"/>
          <w:szCs w:val="22"/>
        </w:rPr>
        <w:t>.</w:t>
      </w:r>
      <w:proofErr w:type="gramEnd"/>
    </w:p>
    <w:p w:rsidR="00337AA5" w:rsidRDefault="00337AA5" w:rsidP="00EF7C30">
      <w:pPr>
        <w:ind w:left="360"/>
        <w:rPr>
          <w:rFonts w:ascii="Tahoma" w:eastAsia="Calibri" w:hAnsi="Tahoma" w:cs="Tahoma"/>
          <w:sz w:val="20"/>
          <w:szCs w:val="22"/>
        </w:rPr>
      </w:pPr>
    </w:p>
    <w:p w:rsidR="00337AA5" w:rsidRPr="007D48C5" w:rsidRDefault="00337AA5" w:rsidP="00EF7C30">
      <w:pPr>
        <w:ind w:left="360"/>
        <w:rPr>
          <w:rFonts w:ascii="Tahoma" w:eastAsia="Calibri" w:hAnsi="Tahoma" w:cs="Tahoma"/>
          <w:sz w:val="20"/>
          <w:szCs w:val="22"/>
        </w:rPr>
      </w:pPr>
    </w:p>
    <w:p w:rsidR="00F34AF2" w:rsidRDefault="00F34AF2" w:rsidP="003F3C1D">
      <w:pPr>
        <w:ind w:left="360"/>
        <w:rPr>
          <w:rFonts w:ascii="Verdana" w:hAnsi="Verdana" w:cs="Garamond"/>
          <w:sz w:val="18"/>
          <w:szCs w:val="18"/>
        </w:rPr>
      </w:pPr>
    </w:p>
    <w:p w:rsidR="00B71294" w:rsidRPr="00D41414" w:rsidRDefault="00B71294" w:rsidP="00B71294">
      <w:pPr>
        <w:shd w:val="pct10" w:color="auto" w:fill="FFFFFF"/>
        <w:rPr>
          <w:rFonts w:ascii="Verdana" w:hAnsi="Verdana" w:cs="Tahoma"/>
          <w:b/>
          <w:bCs/>
          <w:sz w:val="18"/>
          <w:szCs w:val="18"/>
        </w:rPr>
      </w:pPr>
      <w:r w:rsidRPr="00D41414">
        <w:rPr>
          <w:rFonts w:ascii="Verdana" w:hAnsi="Verdana" w:cs="Tahoma"/>
          <w:b/>
          <w:bCs/>
          <w:kern w:val="36"/>
          <w:sz w:val="18"/>
          <w:szCs w:val="18"/>
        </w:rPr>
        <w:t xml:space="preserve">Education </w:t>
      </w:r>
      <w:r w:rsidR="0058333E" w:rsidRPr="00D41414">
        <w:rPr>
          <w:rFonts w:ascii="Verdana" w:hAnsi="Verdana" w:cs="Tahoma"/>
          <w:b/>
          <w:bCs/>
          <w:kern w:val="36"/>
          <w:sz w:val="18"/>
          <w:szCs w:val="18"/>
        </w:rPr>
        <w:t>Qualification</w:t>
      </w:r>
      <w:r w:rsidR="0058333E">
        <w:rPr>
          <w:rFonts w:ascii="Verdana" w:hAnsi="Verdana" w:cs="Tahoma"/>
          <w:b/>
          <w:bCs/>
          <w:kern w:val="36"/>
          <w:sz w:val="18"/>
          <w:szCs w:val="18"/>
        </w:rPr>
        <w:t>:</w:t>
      </w:r>
    </w:p>
    <w:p w:rsidR="00B71294" w:rsidRPr="00D41414" w:rsidRDefault="00B71294" w:rsidP="00B71294">
      <w:pPr>
        <w:ind w:left="720"/>
        <w:rPr>
          <w:rFonts w:ascii="Verdana" w:hAnsi="Verdana" w:cs="Tahoma"/>
          <w:b/>
          <w:bCs/>
          <w:sz w:val="18"/>
          <w:szCs w:val="18"/>
        </w:rPr>
      </w:pPr>
    </w:p>
    <w:p w:rsidR="00B71294" w:rsidRPr="00D43D5B" w:rsidRDefault="00B71294" w:rsidP="003813A6">
      <w:pPr>
        <w:pStyle w:val="ListParagraph"/>
        <w:widowControl w:val="0"/>
        <w:numPr>
          <w:ilvl w:val="0"/>
          <w:numId w:val="9"/>
        </w:numPr>
        <w:autoSpaceDE w:val="0"/>
        <w:spacing w:line="360" w:lineRule="auto"/>
        <w:jc w:val="both"/>
        <w:rPr>
          <w:rFonts w:ascii="Arial" w:hAnsi="Arial" w:cs="Arial"/>
          <w:sz w:val="20"/>
          <w:szCs w:val="18"/>
        </w:rPr>
      </w:pPr>
      <w:r w:rsidRPr="00D43D5B">
        <w:rPr>
          <w:rFonts w:ascii="Arial" w:hAnsi="Arial" w:cs="Arial"/>
          <w:b/>
          <w:sz w:val="20"/>
          <w:szCs w:val="18"/>
        </w:rPr>
        <w:t xml:space="preserve"> Computer </w:t>
      </w:r>
      <w:r w:rsidR="00E84FAA">
        <w:rPr>
          <w:rFonts w:ascii="Arial" w:hAnsi="Arial" w:cs="Arial"/>
          <w:b/>
          <w:sz w:val="20"/>
          <w:szCs w:val="18"/>
        </w:rPr>
        <w:t>Science Engineer</w:t>
      </w:r>
      <w:r w:rsidR="00FC678A">
        <w:rPr>
          <w:rFonts w:ascii="Arial" w:hAnsi="Arial" w:cs="Arial"/>
          <w:b/>
          <w:sz w:val="20"/>
          <w:szCs w:val="18"/>
        </w:rPr>
        <w:t xml:space="preserve"> </w:t>
      </w:r>
      <w:r w:rsidR="00E84FAA">
        <w:rPr>
          <w:rFonts w:ascii="Arial" w:hAnsi="Arial" w:cs="Arial"/>
          <w:b/>
          <w:sz w:val="20"/>
          <w:szCs w:val="18"/>
        </w:rPr>
        <w:t>(CSE</w:t>
      </w:r>
      <w:r w:rsidR="00FC678A">
        <w:rPr>
          <w:rFonts w:ascii="Arial" w:hAnsi="Arial" w:cs="Arial"/>
          <w:b/>
          <w:sz w:val="20"/>
          <w:szCs w:val="18"/>
        </w:rPr>
        <w:t>)</w:t>
      </w:r>
      <w:r w:rsidR="00FC678A" w:rsidRPr="00FC678A">
        <w:rPr>
          <w:rFonts w:ascii="Arial" w:hAnsi="Arial" w:cs="Arial"/>
          <w:b/>
          <w:sz w:val="20"/>
          <w:szCs w:val="18"/>
        </w:rPr>
        <w:t xml:space="preserve"> </w:t>
      </w:r>
      <w:r w:rsidR="00FC678A" w:rsidRPr="00D43D5B">
        <w:rPr>
          <w:rFonts w:ascii="Arial" w:hAnsi="Arial" w:cs="Arial"/>
          <w:b/>
          <w:sz w:val="20"/>
          <w:szCs w:val="18"/>
        </w:rPr>
        <w:t>–</w:t>
      </w:r>
      <w:r w:rsidR="00FC678A">
        <w:rPr>
          <w:rFonts w:ascii="Arial" w:hAnsi="Arial" w:cs="Arial"/>
          <w:b/>
          <w:sz w:val="20"/>
          <w:szCs w:val="18"/>
        </w:rPr>
        <w:t xml:space="preserve"> </w:t>
      </w:r>
      <w:r w:rsidR="00E84FAA">
        <w:rPr>
          <w:rFonts w:ascii="Arial" w:hAnsi="Arial" w:cs="Arial"/>
          <w:b/>
          <w:sz w:val="20"/>
          <w:szCs w:val="18"/>
        </w:rPr>
        <w:t>77</w:t>
      </w:r>
      <w:r w:rsidRPr="00D43D5B">
        <w:rPr>
          <w:rFonts w:ascii="Arial" w:hAnsi="Arial" w:cs="Arial"/>
          <w:b/>
          <w:sz w:val="20"/>
          <w:szCs w:val="18"/>
        </w:rPr>
        <w:t>%</w:t>
      </w:r>
      <w:r w:rsidRPr="00D43D5B">
        <w:rPr>
          <w:rFonts w:ascii="Arial" w:hAnsi="Arial" w:cs="Arial"/>
          <w:sz w:val="20"/>
          <w:szCs w:val="18"/>
        </w:rPr>
        <w:t xml:space="preserve"> from </w:t>
      </w:r>
      <w:proofErr w:type="spellStart"/>
      <w:r w:rsidR="00E84FAA">
        <w:rPr>
          <w:rFonts w:ascii="Arial" w:hAnsi="Arial" w:cs="Arial"/>
          <w:b/>
          <w:bCs/>
          <w:color w:val="000000"/>
          <w:sz w:val="20"/>
          <w:szCs w:val="18"/>
        </w:rPr>
        <w:t>Meenakshi</w:t>
      </w:r>
      <w:proofErr w:type="spellEnd"/>
      <w:r w:rsidR="00E84FAA">
        <w:rPr>
          <w:rFonts w:ascii="Arial" w:hAnsi="Arial" w:cs="Arial"/>
          <w:b/>
          <w:bCs/>
          <w:color w:val="000000"/>
          <w:sz w:val="20"/>
          <w:szCs w:val="18"/>
        </w:rPr>
        <w:t xml:space="preserve"> U</w:t>
      </w:r>
      <w:r w:rsidR="00E31DDF" w:rsidRPr="00D43D5B">
        <w:rPr>
          <w:rFonts w:ascii="Arial" w:hAnsi="Arial" w:cs="Arial"/>
          <w:b/>
          <w:bCs/>
          <w:color w:val="000000"/>
          <w:sz w:val="20"/>
          <w:szCs w:val="18"/>
        </w:rPr>
        <w:t>niversity</w:t>
      </w:r>
      <w:r w:rsidR="00294BC5" w:rsidRPr="00D43D5B">
        <w:rPr>
          <w:rFonts w:ascii="Arial" w:hAnsi="Arial" w:cs="Arial"/>
          <w:bCs/>
          <w:color w:val="000000"/>
          <w:sz w:val="20"/>
          <w:szCs w:val="18"/>
        </w:rPr>
        <w:t>,</w:t>
      </w:r>
      <w:r w:rsidR="00E84FAA">
        <w:rPr>
          <w:rFonts w:ascii="Arial" w:hAnsi="Arial" w:cs="Arial"/>
          <w:bCs/>
          <w:color w:val="000000"/>
          <w:sz w:val="20"/>
          <w:szCs w:val="18"/>
        </w:rPr>
        <w:t xml:space="preserve"> </w:t>
      </w:r>
      <w:r w:rsidR="00E84FAA">
        <w:rPr>
          <w:rFonts w:ascii="Arial" w:hAnsi="Arial" w:cs="Arial"/>
          <w:sz w:val="20"/>
          <w:szCs w:val="18"/>
        </w:rPr>
        <w:t>Tamil Nadu (2008-20012</w:t>
      </w:r>
      <w:r w:rsidR="00D43D5B" w:rsidRPr="00D43D5B">
        <w:rPr>
          <w:rFonts w:ascii="Arial" w:hAnsi="Arial" w:cs="Arial"/>
          <w:sz w:val="20"/>
          <w:szCs w:val="18"/>
        </w:rPr>
        <w:t>)</w:t>
      </w:r>
    </w:p>
    <w:p w:rsidR="002647F1" w:rsidRDefault="002647F1" w:rsidP="008F464E">
      <w:pPr>
        <w:outlineLvl w:val="0"/>
        <w:rPr>
          <w:rFonts w:ascii="Arial" w:hAnsi="Arial" w:cs="Arial"/>
          <w:b/>
          <w:color w:val="000000"/>
          <w:sz w:val="18"/>
          <w:szCs w:val="18"/>
        </w:rPr>
      </w:pPr>
    </w:p>
    <w:p w:rsidR="00337AA5" w:rsidRDefault="00337AA5" w:rsidP="008F464E">
      <w:pPr>
        <w:outlineLvl w:val="0"/>
        <w:rPr>
          <w:rFonts w:ascii="Arial" w:hAnsi="Arial" w:cs="Arial"/>
          <w:b/>
          <w:color w:val="000000"/>
          <w:sz w:val="18"/>
          <w:szCs w:val="18"/>
        </w:rPr>
      </w:pPr>
    </w:p>
    <w:p w:rsidR="00337AA5" w:rsidRDefault="00337AA5" w:rsidP="008F464E">
      <w:pPr>
        <w:outlineLvl w:val="0"/>
        <w:rPr>
          <w:rFonts w:ascii="Arial" w:hAnsi="Arial" w:cs="Arial"/>
          <w:b/>
          <w:color w:val="000000"/>
          <w:sz w:val="18"/>
          <w:szCs w:val="18"/>
        </w:rPr>
      </w:pPr>
    </w:p>
    <w:p w:rsidR="006815E2" w:rsidRPr="003A5F91" w:rsidRDefault="0058333E" w:rsidP="003A5F91">
      <w:pPr>
        <w:shd w:val="pct10" w:color="auto" w:fill="FFFFFF"/>
        <w:rPr>
          <w:rFonts w:ascii="Verdana" w:hAnsi="Verdana" w:cs="Tahoma"/>
          <w:b/>
          <w:bCs/>
          <w:kern w:val="36"/>
          <w:sz w:val="18"/>
          <w:szCs w:val="18"/>
        </w:rPr>
      </w:pPr>
      <w:r>
        <w:rPr>
          <w:rFonts w:ascii="Verdana" w:hAnsi="Verdana" w:cs="Tahoma"/>
          <w:b/>
          <w:bCs/>
          <w:kern w:val="36"/>
          <w:sz w:val="18"/>
          <w:szCs w:val="18"/>
        </w:rPr>
        <w:t>Employment History:</w:t>
      </w:r>
    </w:p>
    <w:p w:rsidR="003B1066" w:rsidRDefault="003B1066" w:rsidP="003B1066">
      <w:pPr>
        <w:widowControl w:val="0"/>
        <w:tabs>
          <w:tab w:val="left" w:pos="426"/>
        </w:tabs>
        <w:autoSpaceDE w:val="0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B1066" w:rsidRDefault="00EF7C30" w:rsidP="003B1066">
      <w:pPr>
        <w:pStyle w:val="ListParagraph"/>
        <w:widowControl w:val="0"/>
        <w:numPr>
          <w:ilvl w:val="0"/>
          <w:numId w:val="23"/>
        </w:numPr>
        <w:tabs>
          <w:tab w:val="left" w:pos="426"/>
        </w:tabs>
        <w:autoSpaceDE w:val="0"/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3B1066">
        <w:rPr>
          <w:rFonts w:ascii="Arial" w:hAnsi="Arial" w:cs="Arial"/>
          <w:sz w:val="20"/>
          <w:szCs w:val="20"/>
        </w:rPr>
        <w:t>W</w:t>
      </w:r>
      <w:r w:rsidR="003B1066">
        <w:rPr>
          <w:rFonts w:ascii="Arial" w:hAnsi="Arial" w:cs="Arial"/>
          <w:sz w:val="20"/>
          <w:szCs w:val="20"/>
        </w:rPr>
        <w:t>orked with Beyond Designs Ltd. a</w:t>
      </w:r>
      <w:r w:rsidRPr="003B1066">
        <w:rPr>
          <w:rFonts w:ascii="Arial" w:hAnsi="Arial" w:cs="Arial"/>
          <w:sz w:val="20"/>
          <w:szCs w:val="20"/>
        </w:rPr>
        <w:t xml:space="preserve">s Web Developer cum Social Media Handler, </w:t>
      </w:r>
      <w:r w:rsidR="003B1066" w:rsidRPr="003B1066">
        <w:rPr>
          <w:rFonts w:ascii="Arial" w:hAnsi="Arial" w:cs="Arial"/>
          <w:sz w:val="20"/>
          <w:szCs w:val="20"/>
        </w:rPr>
        <w:t>Kerala</w:t>
      </w:r>
      <w:r w:rsidRPr="003B1066">
        <w:rPr>
          <w:rFonts w:ascii="Arial" w:hAnsi="Arial" w:cs="Arial"/>
          <w:sz w:val="20"/>
          <w:szCs w:val="20"/>
        </w:rPr>
        <w:t xml:space="preserve"> from June </w:t>
      </w:r>
      <w:r w:rsidRPr="003B1066">
        <w:rPr>
          <w:rFonts w:ascii="Arial" w:hAnsi="Arial" w:cs="Arial"/>
          <w:sz w:val="20"/>
          <w:szCs w:val="20"/>
        </w:rPr>
        <w:lastRenderedPageBreak/>
        <w:t>2019 to July 2022.</w:t>
      </w:r>
      <w:proofErr w:type="gramEnd"/>
    </w:p>
    <w:p w:rsidR="00D1593D" w:rsidRPr="003B1066" w:rsidRDefault="000D528D" w:rsidP="000E49C1">
      <w:pPr>
        <w:pStyle w:val="ListParagraph"/>
        <w:widowControl w:val="0"/>
        <w:numPr>
          <w:ilvl w:val="0"/>
          <w:numId w:val="23"/>
        </w:numPr>
        <w:tabs>
          <w:tab w:val="left" w:pos="426"/>
        </w:tabs>
        <w:autoSpaceDE w:val="0"/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proofErr w:type="gramStart"/>
      <w:r w:rsidRPr="003B1066">
        <w:rPr>
          <w:rFonts w:ascii="Arial" w:hAnsi="Arial" w:cs="Arial"/>
          <w:sz w:val="20"/>
          <w:szCs w:val="20"/>
        </w:rPr>
        <w:t xml:space="preserve">Worked with </w:t>
      </w:r>
      <w:proofErr w:type="spellStart"/>
      <w:r w:rsidR="00E84FAA" w:rsidRPr="003B1066">
        <w:rPr>
          <w:rFonts w:ascii="Arial" w:hAnsi="Arial" w:cs="Arial"/>
          <w:b/>
          <w:sz w:val="20"/>
          <w:szCs w:val="20"/>
        </w:rPr>
        <w:t>Cubeten</w:t>
      </w:r>
      <w:proofErr w:type="spellEnd"/>
      <w:r w:rsidR="00E84FAA" w:rsidRPr="003B1066">
        <w:rPr>
          <w:rFonts w:ascii="Arial" w:hAnsi="Arial" w:cs="Arial"/>
          <w:b/>
          <w:sz w:val="20"/>
          <w:szCs w:val="20"/>
        </w:rPr>
        <w:t xml:space="preserve"> Technologies</w:t>
      </w:r>
      <w:r w:rsidRPr="003B1066">
        <w:rPr>
          <w:rFonts w:ascii="Arial" w:hAnsi="Arial" w:cs="Arial"/>
          <w:b/>
          <w:sz w:val="20"/>
          <w:szCs w:val="20"/>
        </w:rPr>
        <w:t xml:space="preserve"> Pvt</w:t>
      </w:r>
      <w:r w:rsidR="009C382D" w:rsidRPr="003B1066">
        <w:rPr>
          <w:rFonts w:ascii="Arial" w:hAnsi="Arial" w:cs="Arial"/>
          <w:b/>
          <w:sz w:val="20"/>
          <w:szCs w:val="20"/>
        </w:rPr>
        <w:t>.</w:t>
      </w:r>
      <w:r w:rsidRPr="003B1066">
        <w:rPr>
          <w:rFonts w:ascii="Arial" w:hAnsi="Arial" w:cs="Arial"/>
          <w:b/>
          <w:sz w:val="20"/>
          <w:szCs w:val="20"/>
        </w:rPr>
        <w:t xml:space="preserve"> Ltd. </w:t>
      </w:r>
      <w:r w:rsidRPr="003B1066">
        <w:rPr>
          <w:rFonts w:ascii="Arial" w:hAnsi="Arial" w:cs="Arial"/>
          <w:sz w:val="20"/>
          <w:szCs w:val="20"/>
        </w:rPr>
        <w:t xml:space="preserve">as </w:t>
      </w:r>
      <w:r w:rsidR="00B71294" w:rsidRPr="003B1066">
        <w:rPr>
          <w:rFonts w:ascii="Arial" w:hAnsi="Arial" w:cs="Arial"/>
          <w:sz w:val="20"/>
          <w:szCs w:val="20"/>
        </w:rPr>
        <w:t>a</w:t>
      </w:r>
      <w:r w:rsidR="00392B3D" w:rsidRPr="003B1066">
        <w:rPr>
          <w:rFonts w:ascii="Arial" w:hAnsi="Arial" w:cs="Arial"/>
          <w:sz w:val="20"/>
          <w:szCs w:val="20"/>
        </w:rPr>
        <w:t>n</w:t>
      </w:r>
      <w:r w:rsidR="00B71294" w:rsidRPr="003B1066">
        <w:rPr>
          <w:rFonts w:ascii="Arial" w:hAnsi="Arial" w:cs="Arial"/>
          <w:sz w:val="20"/>
          <w:szCs w:val="20"/>
        </w:rPr>
        <w:t xml:space="preserve"> </w:t>
      </w:r>
      <w:r w:rsidR="00392B3D" w:rsidRPr="003B1066">
        <w:rPr>
          <w:rFonts w:ascii="Arial" w:hAnsi="Arial" w:cs="Arial"/>
          <w:sz w:val="20"/>
          <w:szCs w:val="20"/>
        </w:rPr>
        <w:t>Application</w:t>
      </w:r>
      <w:r w:rsidRPr="003B1066">
        <w:rPr>
          <w:rFonts w:ascii="Arial" w:hAnsi="Arial" w:cs="Arial"/>
          <w:sz w:val="20"/>
          <w:szCs w:val="20"/>
        </w:rPr>
        <w:t xml:space="preserve"> Developer</w:t>
      </w:r>
      <w:r w:rsidR="00392B3D" w:rsidRPr="003B1066">
        <w:rPr>
          <w:rFonts w:ascii="Arial" w:hAnsi="Arial" w:cs="Arial"/>
          <w:sz w:val="20"/>
          <w:szCs w:val="20"/>
        </w:rPr>
        <w:t>, IMPHAL</w:t>
      </w:r>
      <w:r w:rsidR="00B71294" w:rsidRPr="003B1066">
        <w:rPr>
          <w:rFonts w:ascii="Arial" w:hAnsi="Arial" w:cs="Arial"/>
          <w:sz w:val="20"/>
          <w:szCs w:val="20"/>
        </w:rPr>
        <w:t xml:space="preserve"> </w:t>
      </w:r>
      <w:r w:rsidRPr="003B1066">
        <w:rPr>
          <w:rFonts w:ascii="Arial" w:hAnsi="Arial" w:cs="Arial"/>
          <w:sz w:val="20"/>
          <w:szCs w:val="20"/>
        </w:rPr>
        <w:t xml:space="preserve">from </w:t>
      </w:r>
      <w:r w:rsidR="00392B3D" w:rsidRPr="003B1066">
        <w:rPr>
          <w:rFonts w:ascii="Arial" w:hAnsi="Arial" w:cs="Arial"/>
          <w:i/>
          <w:sz w:val="20"/>
          <w:szCs w:val="20"/>
        </w:rPr>
        <w:t>Dec 2015</w:t>
      </w:r>
      <w:r w:rsidR="00B71294" w:rsidRPr="003B1066">
        <w:rPr>
          <w:rFonts w:ascii="Arial" w:hAnsi="Arial" w:cs="Arial"/>
          <w:i/>
          <w:sz w:val="20"/>
          <w:szCs w:val="20"/>
        </w:rPr>
        <w:t xml:space="preserve"> to June 201</w:t>
      </w:r>
      <w:r w:rsidR="003B1066">
        <w:rPr>
          <w:rFonts w:ascii="Arial" w:hAnsi="Arial" w:cs="Arial"/>
          <w:i/>
          <w:sz w:val="20"/>
          <w:szCs w:val="20"/>
        </w:rPr>
        <w:t>7.</w:t>
      </w:r>
      <w:proofErr w:type="gramEnd"/>
    </w:p>
    <w:p w:rsidR="00716413" w:rsidRDefault="00716413" w:rsidP="000E49C1">
      <w:pPr>
        <w:pStyle w:val="ListParagraph"/>
        <w:widowControl w:val="0"/>
        <w:tabs>
          <w:tab w:val="left" w:pos="426"/>
        </w:tabs>
        <w:autoSpaceDE w:val="0"/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</w:p>
    <w:p w:rsidR="00D1593D" w:rsidRPr="003A5F91" w:rsidRDefault="0058333E" w:rsidP="003A5F91">
      <w:pPr>
        <w:shd w:val="pct10" w:color="auto" w:fill="FFFFFF"/>
        <w:rPr>
          <w:rFonts w:ascii="Verdana" w:hAnsi="Verdana" w:cs="Tahoma"/>
          <w:b/>
          <w:bCs/>
          <w:kern w:val="36"/>
          <w:sz w:val="18"/>
          <w:szCs w:val="18"/>
        </w:rPr>
      </w:pPr>
      <w:r>
        <w:rPr>
          <w:rFonts w:ascii="Verdana" w:hAnsi="Verdana" w:cs="Tahoma"/>
          <w:b/>
          <w:bCs/>
          <w:kern w:val="36"/>
          <w:sz w:val="18"/>
          <w:szCs w:val="18"/>
        </w:rPr>
        <w:t>Projects</w:t>
      </w:r>
      <w:r w:rsidR="00B942D7" w:rsidRPr="003A5F91">
        <w:rPr>
          <w:rFonts w:ascii="Verdana" w:hAnsi="Verdana" w:cs="Tahoma"/>
          <w:b/>
          <w:bCs/>
          <w:kern w:val="36"/>
          <w:sz w:val="18"/>
          <w:szCs w:val="18"/>
        </w:rPr>
        <w:t>:</w:t>
      </w:r>
    </w:p>
    <w:p w:rsidR="003A5F91" w:rsidRDefault="003A5F91" w:rsidP="003A5F91">
      <w:pPr>
        <w:suppressAutoHyphens w:val="0"/>
        <w:spacing w:line="288" w:lineRule="auto"/>
        <w:ind w:left="450"/>
        <w:jc w:val="both"/>
        <w:rPr>
          <w:rFonts w:ascii="Arial" w:hAnsi="Arial" w:cs="Arial"/>
          <w:bCs/>
          <w:sz w:val="20"/>
          <w:szCs w:val="20"/>
        </w:rPr>
      </w:pPr>
    </w:p>
    <w:p w:rsidR="00E31DDF" w:rsidRPr="003F3C1D" w:rsidRDefault="005C2077" w:rsidP="003813A6">
      <w:pPr>
        <w:numPr>
          <w:ilvl w:val="0"/>
          <w:numId w:val="4"/>
        </w:numPr>
        <w:suppressAutoHyphens w:val="0"/>
        <w:spacing w:line="288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MSPDCL</w:t>
      </w:r>
    </w:p>
    <w:p w:rsidR="00B942D7" w:rsidRPr="00E7604B" w:rsidRDefault="00392B3D" w:rsidP="003813A6">
      <w:pPr>
        <w:numPr>
          <w:ilvl w:val="0"/>
          <w:numId w:val="4"/>
        </w:numPr>
        <w:suppressAutoHyphens w:val="0"/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Travel Now </w:t>
      </w:r>
    </w:p>
    <w:p w:rsidR="00716413" w:rsidRPr="00337AA5" w:rsidRDefault="00392B3D" w:rsidP="00716413">
      <w:pPr>
        <w:numPr>
          <w:ilvl w:val="0"/>
          <w:numId w:val="4"/>
        </w:numPr>
        <w:suppressAutoHyphens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37AA5">
        <w:rPr>
          <w:rFonts w:ascii="Arial" w:hAnsi="Arial" w:cs="Arial"/>
          <w:sz w:val="20"/>
          <w:szCs w:val="20"/>
        </w:rPr>
        <w:t xml:space="preserve">Multi Cloud Deployment </w:t>
      </w:r>
      <w:proofErr w:type="gramStart"/>
      <w:r w:rsidRPr="00337AA5">
        <w:rPr>
          <w:rFonts w:ascii="Arial" w:hAnsi="Arial" w:cs="Arial"/>
          <w:sz w:val="20"/>
          <w:szCs w:val="20"/>
        </w:rPr>
        <w:t>Of Computing Cluster For</w:t>
      </w:r>
      <w:proofErr w:type="gramEnd"/>
      <w:r w:rsidRPr="00337AA5">
        <w:rPr>
          <w:rFonts w:ascii="Arial" w:hAnsi="Arial" w:cs="Arial"/>
          <w:sz w:val="20"/>
          <w:szCs w:val="20"/>
        </w:rPr>
        <w:t xml:space="preserve"> Loosely Coupled MTC applications</w:t>
      </w:r>
      <w:r w:rsidR="00716413" w:rsidRPr="00337AA5">
        <w:rPr>
          <w:rFonts w:ascii="Arial" w:hAnsi="Arial" w:cs="Arial"/>
          <w:sz w:val="20"/>
          <w:szCs w:val="20"/>
        </w:rPr>
        <w:t>.</w:t>
      </w:r>
    </w:p>
    <w:p w:rsidR="00716413" w:rsidRPr="00716413" w:rsidRDefault="00716413" w:rsidP="00716413">
      <w:pPr>
        <w:suppressAutoHyphens w:val="0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EB18B1" w:rsidRDefault="0058333E" w:rsidP="003A5F91">
      <w:pPr>
        <w:shd w:val="pct10" w:color="auto" w:fill="FFFFFF"/>
        <w:rPr>
          <w:rFonts w:ascii="Verdana" w:hAnsi="Verdana" w:cs="Tahoma"/>
          <w:b/>
          <w:bCs/>
          <w:kern w:val="36"/>
          <w:sz w:val="18"/>
          <w:szCs w:val="18"/>
        </w:rPr>
      </w:pPr>
      <w:r>
        <w:rPr>
          <w:rFonts w:ascii="Verdana" w:hAnsi="Verdana" w:cs="Tahoma"/>
          <w:b/>
          <w:bCs/>
          <w:kern w:val="36"/>
          <w:sz w:val="18"/>
          <w:szCs w:val="18"/>
        </w:rPr>
        <w:t>Project Details</w:t>
      </w:r>
      <w:r w:rsidR="00A6725C" w:rsidRPr="003A5F91">
        <w:rPr>
          <w:rFonts w:ascii="Verdana" w:hAnsi="Verdana" w:cs="Tahoma"/>
          <w:b/>
          <w:bCs/>
          <w:kern w:val="36"/>
          <w:sz w:val="18"/>
          <w:szCs w:val="18"/>
        </w:rPr>
        <w:t>:</w:t>
      </w:r>
    </w:p>
    <w:p w:rsidR="00EB18B1" w:rsidRDefault="008962EA" w:rsidP="00EB18B1">
      <w:pPr>
        <w:pStyle w:val="Heading2"/>
        <w:rPr>
          <w:rFonts w:eastAsia="SimSun"/>
          <w:color w:val="2E74B5"/>
          <w:sz w:val="24"/>
          <w:u w:val="single"/>
        </w:rPr>
      </w:pPr>
      <w:r>
        <w:rPr>
          <w:rFonts w:eastAsia="SimSun"/>
          <w:color w:val="2E74B5"/>
          <w:sz w:val="24"/>
          <w:u w:val="single"/>
        </w:rPr>
        <w:t>Project # 1</w:t>
      </w:r>
      <w:r w:rsidR="00EB18B1" w:rsidRPr="00D97BF9">
        <w:rPr>
          <w:rFonts w:eastAsia="SimSun"/>
          <w:color w:val="2E74B5"/>
          <w:sz w:val="24"/>
          <w:u w:val="single"/>
        </w:rPr>
        <w:t xml:space="preserve"> </w:t>
      </w:r>
    </w:p>
    <w:p w:rsidR="00EB18B1" w:rsidRPr="00E6686D" w:rsidRDefault="00EB18B1" w:rsidP="00EB18B1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</w:rPr>
      </w:pPr>
      <w:proofErr w:type="gramStart"/>
      <w:r w:rsidRPr="00E6686D">
        <w:rPr>
          <w:rFonts w:ascii="Arial" w:hAnsi="Arial" w:cs="Arial"/>
          <w:b/>
          <w:bCs/>
          <w:sz w:val="20"/>
        </w:rPr>
        <w:t>Project Name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  <w:t xml:space="preserve">:   </w:t>
      </w:r>
      <w:proofErr w:type="spellStart"/>
      <w:r w:rsidR="008962EA">
        <w:rPr>
          <w:rFonts w:ascii="Arial" w:hAnsi="Arial" w:cs="Arial"/>
          <w:b/>
          <w:bCs/>
          <w:sz w:val="20"/>
        </w:rPr>
        <w:t>Hungyon</w:t>
      </w:r>
      <w:proofErr w:type="spellEnd"/>
      <w:r w:rsidR="008962EA">
        <w:rPr>
          <w:rFonts w:ascii="Arial" w:hAnsi="Arial" w:cs="Arial"/>
          <w:b/>
          <w:bCs/>
          <w:sz w:val="20"/>
        </w:rPr>
        <w:t xml:space="preserve"> Photography</w:t>
      </w:r>
      <w:r w:rsidR="009A523B">
        <w:rPr>
          <w:rFonts w:ascii="Arial" w:hAnsi="Arial" w:cs="Arial"/>
          <w:b/>
          <w:bCs/>
          <w:sz w:val="20"/>
        </w:rPr>
        <w:t>.</w:t>
      </w:r>
      <w:proofErr w:type="gramEnd"/>
    </w:p>
    <w:p w:rsidR="00EB18B1" w:rsidRPr="000C4793" w:rsidRDefault="00EB18B1" w:rsidP="00EB18B1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</w:rPr>
      </w:pPr>
      <w:r w:rsidRPr="00E6686D">
        <w:rPr>
          <w:rFonts w:ascii="Arial" w:hAnsi="Arial" w:cs="Arial"/>
          <w:b/>
          <w:bCs/>
          <w:sz w:val="20"/>
        </w:rPr>
        <w:t xml:space="preserve">Technical environment      </w:t>
      </w:r>
      <w:r>
        <w:rPr>
          <w:rFonts w:ascii="Arial" w:hAnsi="Arial" w:cs="Arial"/>
          <w:b/>
          <w:bCs/>
          <w:sz w:val="20"/>
        </w:rPr>
        <w:tab/>
        <w:t xml:space="preserve">: </w:t>
      </w:r>
      <w:r w:rsidRPr="000C4793">
        <w:rPr>
          <w:rFonts w:ascii="Arial" w:hAnsi="Arial" w:cs="Arial"/>
          <w:bCs/>
          <w:sz w:val="20"/>
        </w:rPr>
        <w:t xml:space="preserve">  </w:t>
      </w:r>
      <w:r w:rsidR="009A523B">
        <w:rPr>
          <w:rFonts w:ascii="Arial" w:hAnsi="Arial" w:cs="Arial"/>
          <w:bCs/>
          <w:sz w:val="20"/>
        </w:rPr>
        <w:t xml:space="preserve">HTML, </w:t>
      </w:r>
      <w:proofErr w:type="gramStart"/>
      <w:r w:rsidR="009A523B">
        <w:rPr>
          <w:rFonts w:ascii="Arial" w:hAnsi="Arial" w:cs="Arial"/>
          <w:bCs/>
          <w:sz w:val="20"/>
        </w:rPr>
        <w:t>CSS ,</w:t>
      </w:r>
      <w:proofErr w:type="gramEnd"/>
      <w:r w:rsidR="009A523B">
        <w:rPr>
          <w:rFonts w:ascii="Arial" w:hAnsi="Arial" w:cs="Arial"/>
          <w:bCs/>
          <w:sz w:val="20"/>
        </w:rPr>
        <w:t xml:space="preserve"> JS, Fire Base.</w:t>
      </w:r>
    </w:p>
    <w:p w:rsidR="00EB18B1" w:rsidRDefault="00EB18B1" w:rsidP="00EB18B1">
      <w:pPr>
        <w:pStyle w:val="Achievement"/>
        <w:widowControl w:val="0"/>
        <w:autoSpaceDE w:val="0"/>
        <w:spacing w:after="0" w:line="240" w:lineRule="auto"/>
        <w:ind w:left="360"/>
        <w:rPr>
          <w:rFonts w:ascii="Arial" w:eastAsia="Calibri" w:hAnsi="Arial" w:cs="Arial"/>
          <w:b/>
          <w:bCs/>
          <w:sz w:val="20"/>
          <w:szCs w:val="22"/>
          <w:lang w:eastAsia="en-US"/>
        </w:rPr>
      </w:pPr>
      <w:r>
        <w:rPr>
          <w:rFonts w:ascii="Arial" w:eastAsia="Calibri" w:hAnsi="Arial" w:cs="Arial"/>
          <w:b/>
          <w:bCs/>
          <w:sz w:val="20"/>
          <w:szCs w:val="22"/>
          <w:lang w:eastAsia="en-US"/>
        </w:rPr>
        <w:t>Role</w:t>
      </w:r>
      <w:r>
        <w:rPr>
          <w:rFonts w:ascii="Arial" w:eastAsia="Calibri" w:hAnsi="Arial" w:cs="Arial"/>
          <w:b/>
          <w:bCs/>
          <w:sz w:val="20"/>
          <w:szCs w:val="22"/>
          <w:lang w:eastAsia="en-US"/>
        </w:rPr>
        <w:tab/>
      </w:r>
      <w:r>
        <w:rPr>
          <w:rFonts w:ascii="Arial" w:eastAsia="Calibri" w:hAnsi="Arial" w:cs="Arial"/>
          <w:b/>
          <w:bCs/>
          <w:sz w:val="20"/>
          <w:szCs w:val="22"/>
          <w:lang w:eastAsia="en-US"/>
        </w:rPr>
        <w:tab/>
      </w:r>
      <w:r>
        <w:rPr>
          <w:rFonts w:ascii="Arial" w:eastAsia="Calibri" w:hAnsi="Arial" w:cs="Arial"/>
          <w:b/>
          <w:bCs/>
          <w:sz w:val="20"/>
          <w:szCs w:val="22"/>
          <w:lang w:eastAsia="en-US"/>
        </w:rPr>
        <w:tab/>
        <w:t xml:space="preserve">:   </w:t>
      </w:r>
      <w:r w:rsidR="009A523B">
        <w:rPr>
          <w:rFonts w:ascii="Arial" w:eastAsia="Calibri" w:hAnsi="Arial" w:cs="Arial"/>
          <w:bCs/>
          <w:sz w:val="20"/>
          <w:szCs w:val="22"/>
          <w:lang w:val="en-IN" w:eastAsia="en-US"/>
        </w:rPr>
        <w:t>WEB</w:t>
      </w:r>
      <w:r>
        <w:rPr>
          <w:rFonts w:ascii="Arial" w:eastAsia="Calibri" w:hAnsi="Arial" w:cs="Arial"/>
          <w:bCs/>
          <w:sz w:val="20"/>
          <w:szCs w:val="22"/>
          <w:lang w:eastAsia="en-US"/>
        </w:rPr>
        <w:t xml:space="preserve"> developer</w:t>
      </w:r>
    </w:p>
    <w:p w:rsidR="00EB18B1" w:rsidRDefault="00EB18B1" w:rsidP="00EB18B1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Team Size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  <w:t xml:space="preserve">:   </w:t>
      </w:r>
      <w:proofErr w:type="gramStart"/>
      <w:r>
        <w:rPr>
          <w:rFonts w:ascii="Arial" w:hAnsi="Arial" w:cs="Arial"/>
          <w:bCs/>
          <w:sz w:val="20"/>
        </w:rPr>
        <w:t>4</w:t>
      </w:r>
      <w:proofErr w:type="gramEnd"/>
    </w:p>
    <w:p w:rsidR="00EB18B1" w:rsidRPr="00E6686D" w:rsidRDefault="00EB18B1" w:rsidP="00EB18B1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</w:rPr>
      </w:pPr>
      <w:proofErr w:type="gramStart"/>
      <w:r>
        <w:rPr>
          <w:rFonts w:ascii="Arial" w:hAnsi="Arial" w:cs="Arial"/>
          <w:b/>
          <w:bCs/>
          <w:sz w:val="20"/>
        </w:rPr>
        <w:t>Client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  <w:t xml:space="preserve">:   </w:t>
      </w:r>
      <w:proofErr w:type="spellStart"/>
      <w:r w:rsidR="009A523B">
        <w:rPr>
          <w:rFonts w:ascii="Arial" w:hAnsi="Arial" w:cs="Arial"/>
          <w:bCs/>
          <w:sz w:val="20"/>
        </w:rPr>
        <w:t>Hungyon</w:t>
      </w:r>
      <w:proofErr w:type="spellEnd"/>
      <w:r w:rsidR="009A523B">
        <w:rPr>
          <w:rFonts w:ascii="Arial" w:hAnsi="Arial" w:cs="Arial"/>
          <w:bCs/>
          <w:sz w:val="20"/>
        </w:rPr>
        <w:t xml:space="preserve"> Photography.</w:t>
      </w:r>
      <w:proofErr w:type="gramEnd"/>
    </w:p>
    <w:p w:rsidR="00EB18B1" w:rsidRDefault="00EB18B1" w:rsidP="00EB18B1">
      <w:pPr>
        <w:tabs>
          <w:tab w:val="left" w:pos="1350"/>
        </w:tabs>
        <w:ind w:left="360"/>
        <w:rPr>
          <w:rFonts w:ascii="Arial" w:hAnsi="Arial" w:cs="Arial"/>
          <w:b/>
          <w:sz w:val="20"/>
          <w:u w:val="single"/>
        </w:rPr>
      </w:pPr>
    </w:p>
    <w:p w:rsidR="00337AA5" w:rsidRDefault="00337AA5" w:rsidP="00EB18B1">
      <w:pPr>
        <w:tabs>
          <w:tab w:val="left" w:pos="1350"/>
        </w:tabs>
        <w:ind w:left="360"/>
        <w:rPr>
          <w:rFonts w:ascii="Arial" w:hAnsi="Arial" w:cs="Arial"/>
          <w:b/>
          <w:sz w:val="20"/>
          <w:u w:val="single"/>
        </w:rPr>
      </w:pPr>
    </w:p>
    <w:p w:rsidR="00337AA5" w:rsidRDefault="00337AA5" w:rsidP="00EB18B1">
      <w:pPr>
        <w:tabs>
          <w:tab w:val="left" w:pos="1350"/>
        </w:tabs>
        <w:ind w:left="360"/>
        <w:rPr>
          <w:rFonts w:ascii="Arial" w:hAnsi="Arial" w:cs="Arial"/>
          <w:b/>
          <w:sz w:val="20"/>
          <w:u w:val="single"/>
        </w:rPr>
      </w:pPr>
    </w:p>
    <w:p w:rsidR="00EB18B1" w:rsidRDefault="00EB18B1" w:rsidP="00EB18B1">
      <w:pPr>
        <w:tabs>
          <w:tab w:val="left" w:pos="1350"/>
        </w:tabs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>Description:</w:t>
      </w:r>
    </w:p>
    <w:p w:rsidR="00716413" w:rsidRDefault="00EB18B1" w:rsidP="00EB18B1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9A523B">
        <w:rPr>
          <w:rFonts w:ascii="Calibri" w:hAnsi="Calibri" w:cs="Calibri"/>
          <w:color w:val="000000"/>
          <w:sz w:val="22"/>
          <w:szCs w:val="22"/>
        </w:rPr>
        <w:t xml:space="preserve">            </w:t>
      </w:r>
    </w:p>
    <w:p w:rsidR="00EB18B1" w:rsidRDefault="009A523B" w:rsidP="00EB18B1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716413">
        <w:rPr>
          <w:rFonts w:ascii="Calibri" w:hAnsi="Calibri" w:cs="Calibri"/>
          <w:color w:val="000000"/>
          <w:sz w:val="22"/>
          <w:szCs w:val="22"/>
        </w:rPr>
        <w:t xml:space="preserve">            </w:t>
      </w:r>
      <w:r w:rsidR="00337AA5">
        <w:rPr>
          <w:rFonts w:ascii="Calibri" w:hAnsi="Calibri" w:cs="Calibri"/>
          <w:color w:val="000000"/>
          <w:sz w:val="22"/>
          <w:szCs w:val="22"/>
        </w:rPr>
        <w:t>This Photography studio does</w:t>
      </w:r>
      <w:r>
        <w:rPr>
          <w:rFonts w:ascii="Calibri" w:hAnsi="Calibri" w:cs="Calibri"/>
          <w:color w:val="000000"/>
          <w:sz w:val="22"/>
          <w:szCs w:val="22"/>
        </w:rPr>
        <w:t xml:space="preserve"> marriage event and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other various event management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EB18B1" w:rsidRDefault="00337AA5" w:rsidP="00EB18B1">
      <w:pPr>
        <w:widowControl w:val="0"/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          </w:t>
      </w:r>
      <w:r w:rsidR="009A523B">
        <w:rPr>
          <w:rFonts w:ascii="Verdana" w:hAnsi="Verdana" w:cs="Tahoma"/>
          <w:sz w:val="18"/>
          <w:szCs w:val="18"/>
        </w:rPr>
        <w:t xml:space="preserve">It was </w:t>
      </w:r>
      <w:r>
        <w:rPr>
          <w:rFonts w:ascii="Verdana" w:hAnsi="Verdana" w:cs="Tahoma"/>
          <w:sz w:val="18"/>
          <w:szCs w:val="18"/>
        </w:rPr>
        <w:t>built</w:t>
      </w:r>
      <w:r w:rsidR="009A523B">
        <w:rPr>
          <w:rFonts w:ascii="Verdana" w:hAnsi="Verdana" w:cs="Tahoma"/>
          <w:sz w:val="18"/>
          <w:szCs w:val="18"/>
        </w:rPr>
        <w:t xml:space="preserve"> on HTML, </w:t>
      </w:r>
      <w:proofErr w:type="gramStart"/>
      <w:r w:rsidR="009A523B">
        <w:rPr>
          <w:rFonts w:ascii="Verdana" w:hAnsi="Verdana" w:cs="Tahoma"/>
          <w:sz w:val="18"/>
          <w:szCs w:val="18"/>
        </w:rPr>
        <w:t>CSS ,</w:t>
      </w:r>
      <w:proofErr w:type="gramEnd"/>
      <w:r w:rsidR="009A523B">
        <w:rPr>
          <w:rFonts w:ascii="Verdana" w:hAnsi="Verdana" w:cs="Tahoma"/>
          <w:sz w:val="18"/>
          <w:szCs w:val="18"/>
        </w:rPr>
        <w:t xml:space="preserve"> JS and FIRE BASE</w:t>
      </w:r>
      <w:r>
        <w:rPr>
          <w:rFonts w:ascii="Verdana" w:hAnsi="Verdana" w:cs="Tahoma"/>
          <w:sz w:val="18"/>
          <w:szCs w:val="18"/>
        </w:rPr>
        <w:t xml:space="preserve"> (SDK 7)</w:t>
      </w:r>
      <w:r w:rsidR="009A523B">
        <w:rPr>
          <w:rFonts w:ascii="Verdana" w:hAnsi="Verdana" w:cs="Tahoma"/>
          <w:sz w:val="18"/>
          <w:szCs w:val="18"/>
        </w:rPr>
        <w:t>.</w:t>
      </w:r>
    </w:p>
    <w:p w:rsidR="00337AA5" w:rsidRDefault="00337AA5" w:rsidP="00EB18B1">
      <w:pPr>
        <w:widowControl w:val="0"/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Verdana" w:hAnsi="Verdana" w:cs="Tahoma"/>
          <w:sz w:val="18"/>
          <w:szCs w:val="18"/>
        </w:rPr>
      </w:pPr>
    </w:p>
    <w:p w:rsidR="00337AA5" w:rsidRPr="005848B5" w:rsidRDefault="00337AA5" w:rsidP="00EB18B1">
      <w:pPr>
        <w:widowControl w:val="0"/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Verdana" w:hAnsi="Verdana" w:cs="Tahoma"/>
          <w:sz w:val="18"/>
          <w:szCs w:val="18"/>
        </w:rPr>
      </w:pPr>
    </w:p>
    <w:p w:rsidR="00EB18B1" w:rsidRDefault="00EB18B1" w:rsidP="00EB18B1">
      <w:pPr>
        <w:tabs>
          <w:tab w:val="left" w:pos="1350"/>
        </w:tabs>
      </w:pPr>
      <w:r w:rsidRPr="00E6686D">
        <w:rPr>
          <w:rFonts w:ascii="Arial" w:hAnsi="Arial" w:cs="Arial"/>
          <w:b/>
          <w:sz w:val="20"/>
          <w:u w:val="single"/>
        </w:rPr>
        <w:t>Roles and Responsibilities:</w:t>
      </w:r>
    </w:p>
    <w:p w:rsidR="00EB18B1" w:rsidRPr="005C2077" w:rsidRDefault="00EB18B1" w:rsidP="00EB18B1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Arial" w:hAnsi="Arial" w:cs="Arial"/>
          <w:sz w:val="20"/>
          <w:szCs w:val="18"/>
        </w:rPr>
      </w:pPr>
      <w:r w:rsidRPr="00CF18B3">
        <w:rPr>
          <w:rFonts w:ascii="Arial" w:hAnsi="Arial" w:cs="Arial"/>
          <w:sz w:val="20"/>
          <w:szCs w:val="18"/>
        </w:rPr>
        <w:t>Developed effectiv</w:t>
      </w:r>
      <w:r w:rsidR="009A523B">
        <w:rPr>
          <w:rFonts w:ascii="Arial" w:hAnsi="Arial" w:cs="Arial"/>
          <w:sz w:val="20"/>
          <w:szCs w:val="18"/>
        </w:rPr>
        <w:t xml:space="preserve">e and engaging user interfaces design using HTML </w:t>
      </w:r>
      <w:r w:rsidR="008962EA">
        <w:rPr>
          <w:rFonts w:ascii="Arial" w:hAnsi="Arial" w:cs="Arial"/>
          <w:sz w:val="20"/>
          <w:szCs w:val="18"/>
        </w:rPr>
        <w:t xml:space="preserve">&amp; </w:t>
      </w:r>
      <w:r w:rsidR="009A523B">
        <w:rPr>
          <w:rFonts w:ascii="Arial" w:hAnsi="Arial" w:cs="Arial"/>
          <w:sz w:val="20"/>
          <w:szCs w:val="18"/>
        </w:rPr>
        <w:t>CSS</w:t>
      </w:r>
      <w:r>
        <w:rPr>
          <w:rFonts w:ascii="Arial" w:hAnsi="Arial" w:cs="Arial"/>
          <w:sz w:val="20"/>
          <w:szCs w:val="18"/>
        </w:rPr>
        <w:t xml:space="preserve"> </w:t>
      </w:r>
    </w:p>
    <w:p w:rsidR="00EB18B1" w:rsidRPr="00CF18B3" w:rsidRDefault="00EB18B1" w:rsidP="00EB18B1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Arial" w:hAnsi="Arial" w:cs="Arial"/>
          <w:sz w:val="20"/>
          <w:szCs w:val="18"/>
        </w:rPr>
      </w:pPr>
      <w:r w:rsidRPr="00CF18B3">
        <w:rPr>
          <w:rFonts w:ascii="Arial" w:hAnsi="Arial" w:cs="Arial"/>
          <w:sz w:val="20"/>
          <w:szCs w:val="18"/>
        </w:rPr>
        <w:t>Responsible for development of new modules, analyzes current programs and processes, and making recommendation, which yield a more cost effective product.</w:t>
      </w:r>
    </w:p>
    <w:p w:rsidR="00EB18B1" w:rsidRPr="009A523B" w:rsidRDefault="00EB18B1" w:rsidP="009A523B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Arial" w:hAnsi="Arial" w:cs="Arial"/>
          <w:sz w:val="20"/>
          <w:szCs w:val="18"/>
        </w:rPr>
      </w:pPr>
      <w:r w:rsidRPr="00CF18B3">
        <w:rPr>
          <w:rFonts w:ascii="Arial" w:hAnsi="Arial" w:cs="Arial"/>
          <w:sz w:val="20"/>
          <w:szCs w:val="18"/>
        </w:rPr>
        <w:t>Resolved and troubleshoot problems and complex issues. Responding promptly and professionally to bug reports.</w:t>
      </w:r>
    </w:p>
    <w:p w:rsidR="00EB18B1" w:rsidRPr="009A523B" w:rsidRDefault="00EB18B1" w:rsidP="009A523B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Arial" w:hAnsi="Arial" w:cs="Arial"/>
          <w:sz w:val="20"/>
          <w:szCs w:val="18"/>
        </w:rPr>
      </w:pPr>
      <w:r w:rsidRPr="009A523B">
        <w:rPr>
          <w:rFonts w:ascii="Arial" w:hAnsi="Arial" w:cs="Arial"/>
          <w:sz w:val="20"/>
          <w:szCs w:val="18"/>
        </w:rPr>
        <w:t>Handling client’s requirements with prompt action &amp; suitable suggestions</w:t>
      </w:r>
    </w:p>
    <w:p w:rsidR="00337AA5" w:rsidRDefault="00337AA5" w:rsidP="008962EA">
      <w:pPr>
        <w:pStyle w:val="Heading2"/>
        <w:rPr>
          <w:rFonts w:eastAsia="SimSun"/>
          <w:color w:val="2E74B5"/>
          <w:sz w:val="24"/>
          <w:u w:val="single"/>
        </w:rPr>
      </w:pPr>
    </w:p>
    <w:p w:rsidR="008962EA" w:rsidRDefault="008962EA" w:rsidP="008962EA">
      <w:pPr>
        <w:pStyle w:val="Heading2"/>
        <w:rPr>
          <w:rFonts w:eastAsia="SimSun"/>
          <w:color w:val="2E74B5"/>
          <w:sz w:val="24"/>
          <w:u w:val="single"/>
        </w:rPr>
      </w:pPr>
      <w:r>
        <w:rPr>
          <w:rFonts w:eastAsia="SimSun"/>
          <w:color w:val="2E74B5"/>
          <w:sz w:val="24"/>
          <w:u w:val="single"/>
        </w:rPr>
        <w:t>Project # 2</w:t>
      </w:r>
      <w:r w:rsidRPr="00D97BF9">
        <w:rPr>
          <w:rFonts w:eastAsia="SimSun"/>
          <w:color w:val="2E74B5"/>
          <w:sz w:val="24"/>
          <w:u w:val="single"/>
        </w:rPr>
        <w:t xml:space="preserve"> </w:t>
      </w:r>
    </w:p>
    <w:p w:rsidR="008962EA" w:rsidRPr="00E6686D" w:rsidRDefault="008962EA" w:rsidP="008962EA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</w:rPr>
      </w:pPr>
      <w:proofErr w:type="gramStart"/>
      <w:r w:rsidRPr="00E6686D">
        <w:rPr>
          <w:rFonts w:ascii="Arial" w:hAnsi="Arial" w:cs="Arial"/>
          <w:b/>
          <w:bCs/>
          <w:sz w:val="20"/>
        </w:rPr>
        <w:t>Project Name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  <w:t xml:space="preserve">:   </w:t>
      </w:r>
      <w:r w:rsidR="00337AA5">
        <w:rPr>
          <w:rFonts w:ascii="Arial" w:hAnsi="Arial" w:cs="Arial"/>
          <w:b/>
          <w:bCs/>
          <w:sz w:val="20"/>
        </w:rPr>
        <w:t>MMC</w:t>
      </w:r>
      <w:r>
        <w:rPr>
          <w:rFonts w:ascii="Arial" w:hAnsi="Arial" w:cs="Arial"/>
          <w:b/>
          <w:bCs/>
          <w:sz w:val="20"/>
        </w:rPr>
        <w:t>.</w:t>
      </w:r>
      <w:proofErr w:type="gramEnd"/>
    </w:p>
    <w:p w:rsidR="008962EA" w:rsidRPr="000C4793" w:rsidRDefault="008962EA" w:rsidP="008962EA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</w:rPr>
      </w:pPr>
      <w:r w:rsidRPr="00E6686D">
        <w:rPr>
          <w:rFonts w:ascii="Arial" w:hAnsi="Arial" w:cs="Arial"/>
          <w:b/>
          <w:bCs/>
          <w:sz w:val="20"/>
        </w:rPr>
        <w:t xml:space="preserve">Technical environment      </w:t>
      </w:r>
      <w:r>
        <w:rPr>
          <w:rFonts w:ascii="Arial" w:hAnsi="Arial" w:cs="Arial"/>
          <w:b/>
          <w:bCs/>
          <w:sz w:val="20"/>
        </w:rPr>
        <w:tab/>
        <w:t xml:space="preserve">: </w:t>
      </w:r>
      <w:r w:rsidRPr="000C4793">
        <w:rPr>
          <w:rFonts w:ascii="Arial" w:hAnsi="Arial" w:cs="Arial"/>
          <w:bCs/>
          <w:sz w:val="20"/>
        </w:rPr>
        <w:t xml:space="preserve">  </w:t>
      </w:r>
      <w:r>
        <w:rPr>
          <w:rFonts w:ascii="Arial" w:hAnsi="Arial" w:cs="Arial"/>
          <w:bCs/>
          <w:sz w:val="20"/>
        </w:rPr>
        <w:t xml:space="preserve">Android Studio, </w:t>
      </w:r>
      <w:proofErr w:type="gramStart"/>
      <w:r>
        <w:rPr>
          <w:rFonts w:ascii="Arial" w:hAnsi="Arial" w:cs="Arial"/>
          <w:bCs/>
          <w:sz w:val="20"/>
        </w:rPr>
        <w:t>Java8 ,</w:t>
      </w:r>
      <w:proofErr w:type="gramEnd"/>
      <w:r>
        <w:rPr>
          <w:rFonts w:ascii="Arial" w:hAnsi="Arial" w:cs="Arial"/>
          <w:bCs/>
          <w:sz w:val="20"/>
        </w:rPr>
        <w:t xml:space="preserve"> Python, Rest API, and </w:t>
      </w:r>
      <w:proofErr w:type="spellStart"/>
      <w:r>
        <w:rPr>
          <w:rFonts w:ascii="Arial" w:hAnsi="Arial" w:cs="Arial"/>
          <w:bCs/>
          <w:sz w:val="20"/>
        </w:rPr>
        <w:t>mySql</w:t>
      </w:r>
      <w:proofErr w:type="spellEnd"/>
      <w:r>
        <w:rPr>
          <w:rFonts w:ascii="Arial" w:hAnsi="Arial" w:cs="Arial"/>
          <w:bCs/>
          <w:sz w:val="20"/>
        </w:rPr>
        <w:t xml:space="preserve"> db.</w:t>
      </w:r>
    </w:p>
    <w:p w:rsidR="008962EA" w:rsidRDefault="008962EA" w:rsidP="008962EA">
      <w:pPr>
        <w:pStyle w:val="Achievement"/>
        <w:widowControl w:val="0"/>
        <w:autoSpaceDE w:val="0"/>
        <w:spacing w:after="0" w:line="240" w:lineRule="auto"/>
        <w:ind w:left="360"/>
        <w:rPr>
          <w:rFonts w:ascii="Arial" w:eastAsia="Calibri" w:hAnsi="Arial" w:cs="Arial"/>
          <w:b/>
          <w:bCs/>
          <w:sz w:val="20"/>
          <w:szCs w:val="22"/>
          <w:lang w:eastAsia="en-US"/>
        </w:rPr>
      </w:pPr>
      <w:r>
        <w:rPr>
          <w:rFonts w:ascii="Arial" w:eastAsia="Calibri" w:hAnsi="Arial" w:cs="Arial"/>
          <w:b/>
          <w:bCs/>
          <w:sz w:val="20"/>
          <w:szCs w:val="22"/>
          <w:lang w:eastAsia="en-US"/>
        </w:rPr>
        <w:t>Role</w:t>
      </w:r>
      <w:r>
        <w:rPr>
          <w:rFonts w:ascii="Arial" w:eastAsia="Calibri" w:hAnsi="Arial" w:cs="Arial"/>
          <w:b/>
          <w:bCs/>
          <w:sz w:val="20"/>
          <w:szCs w:val="22"/>
          <w:lang w:eastAsia="en-US"/>
        </w:rPr>
        <w:tab/>
      </w:r>
      <w:r>
        <w:rPr>
          <w:rFonts w:ascii="Arial" w:eastAsia="Calibri" w:hAnsi="Arial" w:cs="Arial"/>
          <w:b/>
          <w:bCs/>
          <w:sz w:val="20"/>
          <w:szCs w:val="22"/>
          <w:lang w:eastAsia="en-US"/>
        </w:rPr>
        <w:tab/>
      </w:r>
      <w:r>
        <w:rPr>
          <w:rFonts w:ascii="Arial" w:eastAsia="Calibri" w:hAnsi="Arial" w:cs="Arial"/>
          <w:b/>
          <w:bCs/>
          <w:sz w:val="20"/>
          <w:szCs w:val="22"/>
          <w:lang w:eastAsia="en-US"/>
        </w:rPr>
        <w:tab/>
        <w:t xml:space="preserve">:   </w:t>
      </w:r>
      <w:r>
        <w:rPr>
          <w:rFonts w:ascii="Arial" w:eastAsia="Calibri" w:hAnsi="Arial" w:cs="Arial"/>
          <w:bCs/>
          <w:sz w:val="20"/>
          <w:szCs w:val="22"/>
          <w:lang w:val="en-IN" w:eastAsia="en-US"/>
        </w:rPr>
        <w:t>app developer</w:t>
      </w:r>
    </w:p>
    <w:p w:rsidR="008962EA" w:rsidRDefault="008962EA" w:rsidP="004E2CE5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Team Size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  <w:t xml:space="preserve">: </w:t>
      </w:r>
      <w:r w:rsidR="00337AA5">
        <w:rPr>
          <w:rFonts w:ascii="Arial" w:hAnsi="Arial" w:cs="Arial"/>
          <w:b/>
          <w:bCs/>
          <w:sz w:val="20"/>
        </w:rPr>
        <w:t xml:space="preserve">  </w:t>
      </w:r>
      <w:proofErr w:type="gramStart"/>
      <w:r w:rsidR="004E2CE5">
        <w:rPr>
          <w:rFonts w:ascii="Arial" w:hAnsi="Arial" w:cs="Arial"/>
          <w:b/>
          <w:bCs/>
          <w:sz w:val="20"/>
        </w:rPr>
        <w:t>4</w:t>
      </w:r>
      <w:proofErr w:type="gramEnd"/>
    </w:p>
    <w:p w:rsidR="00337AA5" w:rsidRPr="00E6686D" w:rsidRDefault="00337AA5" w:rsidP="004E2CE5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Client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  <w:t xml:space="preserve">:   </w:t>
      </w:r>
      <w:r w:rsidRPr="00337AA5">
        <w:rPr>
          <w:rFonts w:ascii="Arial" w:hAnsi="Arial" w:cs="Arial"/>
          <w:bCs/>
          <w:sz w:val="20"/>
        </w:rPr>
        <w:t>Multi Mobile Care</w:t>
      </w:r>
      <w:r>
        <w:rPr>
          <w:rFonts w:ascii="Arial" w:hAnsi="Arial" w:cs="Arial"/>
          <w:bCs/>
          <w:sz w:val="20"/>
        </w:rPr>
        <w:t xml:space="preserve">, </w:t>
      </w:r>
      <w:proofErr w:type="spellStart"/>
      <w:r>
        <w:rPr>
          <w:rFonts w:ascii="Arial" w:hAnsi="Arial" w:cs="Arial"/>
          <w:bCs/>
          <w:sz w:val="20"/>
        </w:rPr>
        <w:t>Pailapool</w:t>
      </w:r>
      <w:proofErr w:type="spellEnd"/>
      <w:r>
        <w:rPr>
          <w:rFonts w:ascii="Arial" w:hAnsi="Arial" w:cs="Arial"/>
          <w:bCs/>
          <w:sz w:val="20"/>
        </w:rPr>
        <w:t xml:space="preserve"> </w:t>
      </w:r>
      <w:proofErr w:type="spellStart"/>
      <w:r>
        <w:rPr>
          <w:rFonts w:ascii="Arial" w:hAnsi="Arial" w:cs="Arial"/>
          <w:bCs/>
          <w:sz w:val="20"/>
        </w:rPr>
        <w:t>Cachar</w:t>
      </w:r>
      <w:proofErr w:type="spellEnd"/>
      <w:r>
        <w:rPr>
          <w:rFonts w:ascii="Arial" w:hAnsi="Arial" w:cs="Arial"/>
          <w:bCs/>
          <w:sz w:val="20"/>
        </w:rPr>
        <w:t xml:space="preserve">, </w:t>
      </w:r>
      <w:proofErr w:type="spellStart"/>
      <w:r>
        <w:rPr>
          <w:rFonts w:ascii="Arial" w:hAnsi="Arial" w:cs="Arial"/>
          <w:bCs/>
          <w:sz w:val="20"/>
        </w:rPr>
        <w:t>Silchar</w:t>
      </w:r>
      <w:proofErr w:type="spellEnd"/>
      <w:r>
        <w:rPr>
          <w:rFonts w:ascii="Arial" w:hAnsi="Arial" w:cs="Arial"/>
          <w:bCs/>
          <w:sz w:val="20"/>
        </w:rPr>
        <w:t xml:space="preserve"> - Assam </w:t>
      </w:r>
    </w:p>
    <w:p w:rsidR="008962EA" w:rsidRDefault="008962EA" w:rsidP="008962EA">
      <w:pPr>
        <w:tabs>
          <w:tab w:val="left" w:pos="1350"/>
        </w:tabs>
        <w:ind w:left="360"/>
        <w:rPr>
          <w:rFonts w:ascii="Arial" w:hAnsi="Arial" w:cs="Arial"/>
          <w:b/>
          <w:sz w:val="20"/>
          <w:u w:val="single"/>
        </w:rPr>
      </w:pPr>
    </w:p>
    <w:p w:rsidR="008962EA" w:rsidRDefault="008962EA" w:rsidP="008962EA">
      <w:pPr>
        <w:tabs>
          <w:tab w:val="left" w:pos="1350"/>
        </w:tabs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>Description:</w:t>
      </w:r>
    </w:p>
    <w:p w:rsidR="00337AA5" w:rsidRDefault="00337AA5" w:rsidP="008962EA">
      <w:pPr>
        <w:tabs>
          <w:tab w:val="left" w:pos="1350"/>
        </w:tabs>
        <w:rPr>
          <w:rFonts w:ascii="Arial" w:hAnsi="Arial" w:cs="Arial"/>
          <w:b/>
          <w:sz w:val="20"/>
          <w:u w:val="single"/>
        </w:rPr>
      </w:pPr>
    </w:p>
    <w:p w:rsidR="008962EA" w:rsidRPr="004E2CE5" w:rsidRDefault="008962EA" w:rsidP="004E2CE5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</w:t>
      </w:r>
      <w:r w:rsidR="004E2CE5">
        <w:rPr>
          <w:rFonts w:ascii="Calibri" w:hAnsi="Calibri" w:cs="Calibri"/>
          <w:color w:val="000000"/>
          <w:sz w:val="22"/>
          <w:szCs w:val="22"/>
        </w:rPr>
        <w:t xml:space="preserve">Android </w:t>
      </w:r>
      <w:proofErr w:type="gramStart"/>
      <w:r w:rsidR="004E2CE5">
        <w:rPr>
          <w:rFonts w:ascii="Calibri" w:hAnsi="Calibri" w:cs="Calibri"/>
          <w:color w:val="000000"/>
          <w:sz w:val="22"/>
          <w:szCs w:val="22"/>
        </w:rPr>
        <w:t>app which handled all the sales and stocks of mobiles</w:t>
      </w:r>
      <w:proofErr w:type="gramEnd"/>
      <w:r w:rsidR="004E2CE5">
        <w:rPr>
          <w:rFonts w:ascii="Calibri" w:hAnsi="Calibri" w:cs="Calibri"/>
          <w:color w:val="000000"/>
          <w:sz w:val="22"/>
          <w:szCs w:val="22"/>
        </w:rPr>
        <w:t xml:space="preserve"> used to push notification to customers for any kind of information like new arrival discounts and EMI remainder.</w:t>
      </w:r>
    </w:p>
    <w:p w:rsidR="00716413" w:rsidRDefault="00716413" w:rsidP="008962EA">
      <w:pPr>
        <w:tabs>
          <w:tab w:val="left" w:pos="1350"/>
        </w:tabs>
        <w:rPr>
          <w:rFonts w:ascii="Arial" w:hAnsi="Arial" w:cs="Arial"/>
          <w:b/>
          <w:sz w:val="20"/>
          <w:u w:val="single"/>
        </w:rPr>
      </w:pPr>
    </w:p>
    <w:p w:rsidR="008962EA" w:rsidRDefault="008962EA" w:rsidP="008962EA">
      <w:pPr>
        <w:tabs>
          <w:tab w:val="left" w:pos="1350"/>
        </w:tabs>
      </w:pPr>
      <w:r w:rsidRPr="00E6686D">
        <w:rPr>
          <w:rFonts w:ascii="Arial" w:hAnsi="Arial" w:cs="Arial"/>
          <w:b/>
          <w:sz w:val="20"/>
          <w:u w:val="single"/>
        </w:rPr>
        <w:t>Roles and Responsibilities:</w:t>
      </w:r>
    </w:p>
    <w:p w:rsidR="008962EA" w:rsidRPr="005C2077" w:rsidRDefault="008962EA" w:rsidP="008962EA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Arial" w:hAnsi="Arial" w:cs="Arial"/>
          <w:sz w:val="20"/>
          <w:szCs w:val="18"/>
        </w:rPr>
      </w:pPr>
      <w:r w:rsidRPr="00CF18B3">
        <w:rPr>
          <w:rFonts w:ascii="Arial" w:hAnsi="Arial" w:cs="Arial"/>
          <w:sz w:val="20"/>
          <w:szCs w:val="18"/>
        </w:rPr>
        <w:t>Developed effectiv</w:t>
      </w:r>
      <w:r>
        <w:rPr>
          <w:rFonts w:ascii="Arial" w:hAnsi="Arial" w:cs="Arial"/>
          <w:sz w:val="20"/>
          <w:szCs w:val="18"/>
        </w:rPr>
        <w:t xml:space="preserve">e and engaging user interfaces design using Android </w:t>
      </w:r>
      <w:proofErr w:type="gramStart"/>
      <w:r>
        <w:rPr>
          <w:rFonts w:ascii="Arial" w:hAnsi="Arial" w:cs="Arial"/>
          <w:sz w:val="20"/>
          <w:szCs w:val="18"/>
        </w:rPr>
        <w:t>Studio .</w:t>
      </w:r>
      <w:proofErr w:type="gramEnd"/>
    </w:p>
    <w:p w:rsidR="008962EA" w:rsidRPr="00CF18B3" w:rsidRDefault="008962EA" w:rsidP="008962EA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Arial" w:hAnsi="Arial" w:cs="Arial"/>
          <w:sz w:val="20"/>
          <w:szCs w:val="18"/>
        </w:rPr>
      </w:pPr>
      <w:r w:rsidRPr="00CF18B3">
        <w:rPr>
          <w:rFonts w:ascii="Arial" w:hAnsi="Arial" w:cs="Arial"/>
          <w:sz w:val="20"/>
          <w:szCs w:val="18"/>
        </w:rPr>
        <w:t>Responsible for development of new modules, analyzes current programs and processes, and making recommendation, which yield a more cost effective product.</w:t>
      </w:r>
    </w:p>
    <w:p w:rsidR="008962EA" w:rsidRPr="009A523B" w:rsidRDefault="008962EA" w:rsidP="008962EA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Arial" w:hAnsi="Arial" w:cs="Arial"/>
          <w:sz w:val="20"/>
          <w:szCs w:val="18"/>
        </w:rPr>
      </w:pPr>
      <w:r w:rsidRPr="00CF18B3">
        <w:rPr>
          <w:rFonts w:ascii="Arial" w:hAnsi="Arial" w:cs="Arial"/>
          <w:sz w:val="20"/>
          <w:szCs w:val="18"/>
        </w:rPr>
        <w:lastRenderedPageBreak/>
        <w:t>Resolved and troubleshoot problems and complex issues. Responding promptly and professionally to bug reports.</w:t>
      </w:r>
    </w:p>
    <w:p w:rsidR="008962EA" w:rsidRDefault="008962EA" w:rsidP="008962EA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Arial" w:hAnsi="Arial" w:cs="Arial"/>
          <w:sz w:val="20"/>
          <w:szCs w:val="18"/>
        </w:rPr>
      </w:pPr>
      <w:r w:rsidRPr="009A523B">
        <w:rPr>
          <w:rFonts w:ascii="Arial" w:hAnsi="Arial" w:cs="Arial"/>
          <w:sz w:val="20"/>
          <w:szCs w:val="18"/>
        </w:rPr>
        <w:t>Handling client’s requirements with prompt action &amp; suitable suggestions</w:t>
      </w:r>
    </w:p>
    <w:p w:rsidR="00716413" w:rsidRDefault="004E2CE5" w:rsidP="00EB18B1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Arial" w:hAnsi="Arial" w:cs="Arial"/>
          <w:sz w:val="20"/>
          <w:szCs w:val="18"/>
        </w:rPr>
      </w:pPr>
      <w:proofErr w:type="gramStart"/>
      <w:r>
        <w:rPr>
          <w:rFonts w:ascii="Arial" w:hAnsi="Arial" w:cs="Arial"/>
          <w:sz w:val="20"/>
          <w:szCs w:val="18"/>
        </w:rPr>
        <w:t>Hosted in NGINE Server in cloud platf</w:t>
      </w:r>
      <w:r w:rsidR="00716413">
        <w:rPr>
          <w:rFonts w:ascii="Arial" w:hAnsi="Arial" w:cs="Arial"/>
          <w:sz w:val="20"/>
          <w:szCs w:val="18"/>
        </w:rPr>
        <w:t>orm.</w:t>
      </w:r>
      <w:proofErr w:type="gramEnd"/>
    </w:p>
    <w:p w:rsidR="00EB18B1" w:rsidRDefault="00EB18B1" w:rsidP="00EB18B1">
      <w:pPr>
        <w:pStyle w:val="Heading2"/>
        <w:rPr>
          <w:rFonts w:eastAsia="SimSun"/>
          <w:color w:val="2E74B5"/>
          <w:sz w:val="24"/>
          <w:u w:val="single"/>
        </w:rPr>
      </w:pPr>
      <w:r>
        <w:rPr>
          <w:rFonts w:eastAsia="SimSun"/>
          <w:color w:val="2E74B5"/>
          <w:sz w:val="24"/>
          <w:u w:val="single"/>
        </w:rPr>
        <w:t>Project # 3</w:t>
      </w:r>
    </w:p>
    <w:p w:rsidR="00EB18B1" w:rsidRPr="00E6686D" w:rsidRDefault="00EB18B1" w:rsidP="00EB18B1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</w:rPr>
      </w:pPr>
      <w:proofErr w:type="gramStart"/>
      <w:r w:rsidRPr="00E6686D">
        <w:rPr>
          <w:rFonts w:ascii="Arial" w:hAnsi="Arial" w:cs="Arial"/>
          <w:b/>
          <w:bCs/>
          <w:sz w:val="20"/>
        </w:rPr>
        <w:t>Project Name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  <w:t>:   EDU BRIDGE.</w:t>
      </w:r>
      <w:proofErr w:type="gramEnd"/>
    </w:p>
    <w:p w:rsidR="00EB18B1" w:rsidRPr="000C4793" w:rsidRDefault="00EB18B1" w:rsidP="00EB18B1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</w:rPr>
      </w:pPr>
      <w:r w:rsidRPr="00E6686D">
        <w:rPr>
          <w:rFonts w:ascii="Arial" w:hAnsi="Arial" w:cs="Arial"/>
          <w:b/>
          <w:bCs/>
          <w:sz w:val="20"/>
        </w:rPr>
        <w:t xml:space="preserve">Technical environment      </w:t>
      </w:r>
      <w:r>
        <w:rPr>
          <w:rFonts w:ascii="Arial" w:hAnsi="Arial" w:cs="Arial"/>
          <w:b/>
          <w:bCs/>
          <w:sz w:val="20"/>
        </w:rPr>
        <w:tab/>
        <w:t xml:space="preserve">: </w:t>
      </w:r>
      <w:r w:rsidRPr="000C4793">
        <w:rPr>
          <w:rFonts w:ascii="Arial" w:hAnsi="Arial" w:cs="Arial"/>
          <w:bCs/>
          <w:sz w:val="20"/>
        </w:rPr>
        <w:t xml:space="preserve">  </w:t>
      </w:r>
      <w:r w:rsidR="00337AA5">
        <w:rPr>
          <w:rFonts w:ascii="Arial" w:hAnsi="Arial" w:cs="Arial"/>
          <w:bCs/>
          <w:sz w:val="20"/>
        </w:rPr>
        <w:t>Android Studio, J</w:t>
      </w:r>
      <w:r>
        <w:rPr>
          <w:rFonts w:ascii="Arial" w:hAnsi="Arial" w:cs="Arial"/>
          <w:bCs/>
          <w:sz w:val="20"/>
        </w:rPr>
        <w:t xml:space="preserve">ava, SQL Server 2008, </w:t>
      </w:r>
    </w:p>
    <w:p w:rsidR="00EB18B1" w:rsidRDefault="00EB18B1" w:rsidP="00EB18B1">
      <w:pPr>
        <w:pStyle w:val="Achievement"/>
        <w:widowControl w:val="0"/>
        <w:autoSpaceDE w:val="0"/>
        <w:spacing w:after="0" w:line="240" w:lineRule="auto"/>
        <w:ind w:left="360"/>
        <w:rPr>
          <w:rFonts w:ascii="Arial" w:eastAsia="Calibri" w:hAnsi="Arial" w:cs="Arial"/>
          <w:b/>
          <w:bCs/>
          <w:sz w:val="20"/>
          <w:szCs w:val="22"/>
          <w:lang w:eastAsia="en-US"/>
        </w:rPr>
      </w:pPr>
      <w:proofErr w:type="gramStart"/>
      <w:r>
        <w:rPr>
          <w:rFonts w:ascii="Arial" w:eastAsia="Calibri" w:hAnsi="Arial" w:cs="Arial"/>
          <w:b/>
          <w:bCs/>
          <w:sz w:val="20"/>
          <w:szCs w:val="22"/>
          <w:lang w:eastAsia="en-US"/>
        </w:rPr>
        <w:t>Role</w:t>
      </w:r>
      <w:r>
        <w:rPr>
          <w:rFonts w:ascii="Arial" w:eastAsia="Calibri" w:hAnsi="Arial" w:cs="Arial"/>
          <w:b/>
          <w:bCs/>
          <w:sz w:val="20"/>
          <w:szCs w:val="22"/>
          <w:lang w:eastAsia="en-US"/>
        </w:rPr>
        <w:tab/>
      </w:r>
      <w:r>
        <w:rPr>
          <w:rFonts w:ascii="Arial" w:eastAsia="Calibri" w:hAnsi="Arial" w:cs="Arial"/>
          <w:b/>
          <w:bCs/>
          <w:sz w:val="20"/>
          <w:szCs w:val="22"/>
          <w:lang w:eastAsia="en-US"/>
        </w:rPr>
        <w:tab/>
      </w:r>
      <w:r>
        <w:rPr>
          <w:rFonts w:ascii="Arial" w:eastAsia="Calibri" w:hAnsi="Arial" w:cs="Arial"/>
          <w:b/>
          <w:bCs/>
          <w:sz w:val="20"/>
          <w:szCs w:val="22"/>
          <w:lang w:eastAsia="en-US"/>
        </w:rPr>
        <w:tab/>
        <w:t xml:space="preserve">:   </w:t>
      </w:r>
      <w:r>
        <w:rPr>
          <w:rFonts w:ascii="Arial" w:eastAsia="Calibri" w:hAnsi="Arial" w:cs="Arial"/>
          <w:bCs/>
          <w:sz w:val="20"/>
          <w:szCs w:val="22"/>
          <w:lang w:val="en-IN" w:eastAsia="en-US"/>
        </w:rPr>
        <w:t>App</w:t>
      </w:r>
      <w:r>
        <w:rPr>
          <w:rFonts w:ascii="Arial" w:eastAsia="Calibri" w:hAnsi="Arial" w:cs="Arial"/>
          <w:bCs/>
          <w:sz w:val="20"/>
          <w:szCs w:val="22"/>
          <w:lang w:eastAsia="en-US"/>
        </w:rPr>
        <w:t xml:space="preserve"> developer.</w:t>
      </w:r>
      <w:proofErr w:type="gramEnd"/>
    </w:p>
    <w:p w:rsidR="00EB18B1" w:rsidRDefault="00EB18B1" w:rsidP="00EB18B1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Team Size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  <w:t xml:space="preserve">:   </w:t>
      </w:r>
      <w:proofErr w:type="gramStart"/>
      <w:r>
        <w:rPr>
          <w:rFonts w:ascii="Arial" w:hAnsi="Arial" w:cs="Arial"/>
          <w:bCs/>
          <w:sz w:val="20"/>
        </w:rPr>
        <w:t>4</w:t>
      </w:r>
      <w:proofErr w:type="gramEnd"/>
    </w:p>
    <w:p w:rsidR="00EB18B1" w:rsidRDefault="00EB18B1" w:rsidP="00EB18B1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Cs/>
          <w:sz w:val="20"/>
        </w:rPr>
      </w:pPr>
      <w:proofErr w:type="gramStart"/>
      <w:r>
        <w:rPr>
          <w:rFonts w:ascii="Arial" w:hAnsi="Arial" w:cs="Arial"/>
          <w:b/>
          <w:bCs/>
          <w:sz w:val="20"/>
        </w:rPr>
        <w:t>Client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  <w:t xml:space="preserve">:   </w:t>
      </w:r>
      <w:r>
        <w:rPr>
          <w:rFonts w:ascii="Arial" w:hAnsi="Arial" w:cs="Arial"/>
          <w:bCs/>
          <w:sz w:val="20"/>
        </w:rPr>
        <w:t>KIDDIES CORNER HIGH SCHOOL.</w:t>
      </w:r>
      <w:proofErr w:type="gramEnd"/>
    </w:p>
    <w:p w:rsidR="00337AA5" w:rsidRPr="00EB18B1" w:rsidRDefault="00337AA5" w:rsidP="00EB18B1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Cs/>
          <w:sz w:val="20"/>
        </w:rPr>
      </w:pPr>
    </w:p>
    <w:p w:rsidR="00EB18B1" w:rsidRDefault="00EB18B1" w:rsidP="00EB18B1">
      <w:pPr>
        <w:tabs>
          <w:tab w:val="left" w:pos="1350"/>
        </w:tabs>
        <w:ind w:left="360"/>
        <w:rPr>
          <w:rFonts w:ascii="Arial" w:hAnsi="Arial" w:cs="Arial"/>
          <w:b/>
          <w:sz w:val="20"/>
          <w:u w:val="single"/>
        </w:rPr>
      </w:pPr>
    </w:p>
    <w:p w:rsidR="00EB18B1" w:rsidRDefault="00EB18B1" w:rsidP="00EB18B1">
      <w:pPr>
        <w:tabs>
          <w:tab w:val="left" w:pos="1350"/>
        </w:tabs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>Description:</w:t>
      </w:r>
    </w:p>
    <w:p w:rsidR="00EB18B1" w:rsidRDefault="00EB18B1" w:rsidP="00EB18B1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Android app build as an in house project and as it was free to use for any </w:t>
      </w:r>
      <w:r w:rsidR="00337AA5">
        <w:rPr>
          <w:rFonts w:ascii="Calibri" w:hAnsi="Calibri" w:cs="Calibri"/>
          <w:color w:val="000000"/>
          <w:sz w:val="22"/>
          <w:szCs w:val="22"/>
        </w:rPr>
        <w:t>schools, which</w:t>
      </w:r>
      <w:r>
        <w:rPr>
          <w:rFonts w:ascii="Calibri" w:hAnsi="Calibri" w:cs="Calibri"/>
          <w:color w:val="000000"/>
          <w:sz w:val="22"/>
          <w:szCs w:val="22"/>
        </w:rPr>
        <w:t xml:space="preserve"> manages 500 students.</w:t>
      </w:r>
    </w:p>
    <w:p w:rsidR="00EB18B1" w:rsidRDefault="00EB18B1" w:rsidP="00EB18B1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The company used to generate the money as per the no of student in the school.</w:t>
      </w:r>
    </w:p>
    <w:p w:rsidR="00EB18B1" w:rsidRDefault="00EB18B1" w:rsidP="00EB18B1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e.g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each student fees includes .30 paisa which used to get transferred to our</w:t>
      </w:r>
      <w:r w:rsidR="00337AA5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technology.</w:t>
      </w:r>
    </w:p>
    <w:p w:rsidR="00EB18B1" w:rsidRDefault="00EB18B1" w:rsidP="00EB18B1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:rsidR="00EB18B1" w:rsidRPr="005848B5" w:rsidRDefault="00EB18B1" w:rsidP="00EB18B1">
      <w:pPr>
        <w:widowControl w:val="0"/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Verdana" w:hAnsi="Verdana" w:cs="Tahoma"/>
          <w:sz w:val="18"/>
          <w:szCs w:val="18"/>
        </w:rPr>
      </w:pPr>
    </w:p>
    <w:p w:rsidR="00EB18B1" w:rsidRDefault="00EB18B1" w:rsidP="00EB18B1">
      <w:pPr>
        <w:tabs>
          <w:tab w:val="left" w:pos="1350"/>
        </w:tabs>
      </w:pPr>
      <w:r w:rsidRPr="00E6686D">
        <w:rPr>
          <w:rFonts w:ascii="Arial" w:hAnsi="Arial" w:cs="Arial"/>
          <w:b/>
          <w:sz w:val="20"/>
          <w:u w:val="single"/>
        </w:rPr>
        <w:t>Roles and Responsibilities:</w:t>
      </w:r>
    </w:p>
    <w:p w:rsidR="00EB18B1" w:rsidRPr="005C2077" w:rsidRDefault="00EB18B1" w:rsidP="00EB18B1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Arial" w:hAnsi="Arial" w:cs="Arial"/>
          <w:sz w:val="20"/>
          <w:szCs w:val="18"/>
        </w:rPr>
      </w:pPr>
      <w:r w:rsidRPr="00CF18B3">
        <w:rPr>
          <w:rFonts w:ascii="Arial" w:hAnsi="Arial" w:cs="Arial"/>
          <w:sz w:val="20"/>
          <w:szCs w:val="18"/>
        </w:rPr>
        <w:t>Developed effective and engaging user interfaces w</w:t>
      </w:r>
      <w:r>
        <w:rPr>
          <w:rFonts w:ascii="Arial" w:hAnsi="Arial" w:cs="Arial"/>
          <w:sz w:val="20"/>
          <w:szCs w:val="18"/>
        </w:rPr>
        <w:t xml:space="preserve">ith Java, design using android studio </w:t>
      </w:r>
    </w:p>
    <w:p w:rsidR="00EB18B1" w:rsidRPr="00CF18B3" w:rsidRDefault="00EB18B1" w:rsidP="00EB18B1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Arial" w:hAnsi="Arial" w:cs="Arial"/>
          <w:sz w:val="20"/>
          <w:szCs w:val="18"/>
        </w:rPr>
      </w:pPr>
      <w:r w:rsidRPr="00CF18B3">
        <w:rPr>
          <w:rFonts w:ascii="Arial" w:hAnsi="Arial" w:cs="Arial"/>
          <w:sz w:val="20"/>
          <w:szCs w:val="18"/>
        </w:rPr>
        <w:t>Responsible for development of new modules, analyzes current programs and processes, and making recommendation, which yield a more cost effective product.</w:t>
      </w:r>
    </w:p>
    <w:p w:rsidR="00EB18B1" w:rsidRPr="00CF18B3" w:rsidRDefault="00EB18B1" w:rsidP="00EB18B1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Arial" w:hAnsi="Arial" w:cs="Arial"/>
          <w:sz w:val="20"/>
          <w:szCs w:val="18"/>
        </w:rPr>
      </w:pPr>
      <w:r w:rsidRPr="00CF18B3">
        <w:rPr>
          <w:rFonts w:ascii="Arial" w:hAnsi="Arial" w:cs="Arial"/>
          <w:sz w:val="20"/>
          <w:szCs w:val="18"/>
        </w:rPr>
        <w:t>Resolved and troubleshoot problems and complex issues. Responding promptly and professionally to bug reports.</w:t>
      </w:r>
    </w:p>
    <w:p w:rsidR="00EB18B1" w:rsidRPr="00CF18B3" w:rsidRDefault="00EB18B1" w:rsidP="00EB18B1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Arial" w:hAnsi="Arial" w:cs="Arial"/>
          <w:sz w:val="20"/>
          <w:szCs w:val="18"/>
        </w:rPr>
      </w:pPr>
      <w:r w:rsidRPr="00CF18B3">
        <w:rPr>
          <w:rFonts w:ascii="Arial" w:hAnsi="Arial" w:cs="Arial"/>
          <w:bCs/>
          <w:kern w:val="36"/>
          <w:sz w:val="20"/>
          <w:szCs w:val="18"/>
        </w:rPr>
        <w:t xml:space="preserve">Wrote SQL Jobs for updating database for reports generation and </w:t>
      </w:r>
      <w:r>
        <w:rPr>
          <w:rFonts w:ascii="Arial" w:hAnsi="Arial" w:cs="Arial"/>
          <w:bCs/>
          <w:kern w:val="36"/>
          <w:sz w:val="20"/>
          <w:szCs w:val="18"/>
        </w:rPr>
        <w:t>JSON in the Web Services to auto update data from the</w:t>
      </w:r>
      <w:r w:rsidRPr="00CF18B3">
        <w:rPr>
          <w:rFonts w:ascii="Arial" w:hAnsi="Arial" w:cs="Arial"/>
          <w:bCs/>
          <w:kern w:val="36"/>
          <w:sz w:val="20"/>
          <w:szCs w:val="18"/>
        </w:rPr>
        <w:t xml:space="preserve"> database</w:t>
      </w:r>
    </w:p>
    <w:p w:rsidR="00EB18B1" w:rsidRDefault="00EB18B1" w:rsidP="00EB18B1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Arial" w:hAnsi="Arial" w:cs="Arial"/>
          <w:sz w:val="20"/>
          <w:szCs w:val="18"/>
        </w:rPr>
      </w:pPr>
      <w:r w:rsidRPr="00CF18B3">
        <w:rPr>
          <w:rFonts w:ascii="Arial" w:hAnsi="Arial" w:cs="Arial"/>
          <w:sz w:val="20"/>
          <w:szCs w:val="18"/>
        </w:rPr>
        <w:t>Worked extensively on Web Ser</w:t>
      </w:r>
      <w:r>
        <w:rPr>
          <w:rFonts w:ascii="Arial" w:hAnsi="Arial" w:cs="Arial"/>
          <w:sz w:val="20"/>
          <w:szCs w:val="18"/>
        </w:rPr>
        <w:t>vices</w:t>
      </w:r>
    </w:p>
    <w:p w:rsidR="00EB18B1" w:rsidRPr="00A178B7" w:rsidRDefault="00EB18B1" w:rsidP="00EB18B1">
      <w:pPr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Implemented Commands and their Validations</w:t>
      </w:r>
    </w:p>
    <w:p w:rsidR="00EB18B1" w:rsidRPr="00CF18B3" w:rsidRDefault="00EB18B1" w:rsidP="00EB18B1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Arial" w:hAnsi="Arial" w:cs="Arial"/>
          <w:sz w:val="20"/>
          <w:szCs w:val="18"/>
        </w:rPr>
      </w:pPr>
      <w:r w:rsidRPr="00CF18B3">
        <w:rPr>
          <w:rFonts w:ascii="Arial" w:hAnsi="Arial" w:cs="Arial"/>
          <w:sz w:val="20"/>
          <w:szCs w:val="18"/>
        </w:rPr>
        <w:t>Handling client’s requirements with prompt action &amp; suitable suggestions</w:t>
      </w:r>
    </w:p>
    <w:p w:rsidR="00EB18B1" w:rsidRPr="003A5F91" w:rsidRDefault="00EB18B1" w:rsidP="003A5F91">
      <w:pPr>
        <w:shd w:val="pct10" w:color="auto" w:fill="FFFFFF"/>
        <w:rPr>
          <w:rFonts w:ascii="Verdana" w:hAnsi="Verdana" w:cs="Tahoma"/>
          <w:b/>
          <w:bCs/>
          <w:kern w:val="36"/>
          <w:sz w:val="18"/>
          <w:szCs w:val="18"/>
        </w:rPr>
      </w:pPr>
    </w:p>
    <w:p w:rsidR="00FE1FDA" w:rsidRDefault="008962EA" w:rsidP="00FE1FDA">
      <w:pPr>
        <w:pStyle w:val="Heading2"/>
        <w:rPr>
          <w:rFonts w:eastAsia="SimSun"/>
          <w:color w:val="2E74B5"/>
          <w:sz w:val="24"/>
          <w:u w:val="single"/>
        </w:rPr>
      </w:pPr>
      <w:r>
        <w:rPr>
          <w:rFonts w:eastAsia="SimSun"/>
          <w:color w:val="2E74B5"/>
          <w:sz w:val="24"/>
          <w:u w:val="single"/>
        </w:rPr>
        <w:t>Project # 4</w:t>
      </w:r>
    </w:p>
    <w:p w:rsidR="00FE1FDA" w:rsidRPr="00E6686D" w:rsidRDefault="00FE1FDA" w:rsidP="00FE1FDA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</w:rPr>
      </w:pPr>
      <w:r w:rsidRPr="00E6686D">
        <w:rPr>
          <w:rFonts w:ascii="Arial" w:hAnsi="Arial" w:cs="Arial"/>
          <w:b/>
          <w:bCs/>
          <w:sz w:val="20"/>
        </w:rPr>
        <w:t>Project Name</w:t>
      </w:r>
      <w:r w:rsidR="00344F61">
        <w:rPr>
          <w:rFonts w:ascii="Arial" w:hAnsi="Arial" w:cs="Arial"/>
          <w:b/>
          <w:bCs/>
          <w:sz w:val="20"/>
        </w:rPr>
        <w:tab/>
      </w:r>
      <w:r w:rsidR="00344F61">
        <w:rPr>
          <w:rFonts w:ascii="Arial" w:hAnsi="Arial" w:cs="Arial"/>
          <w:b/>
          <w:bCs/>
          <w:sz w:val="20"/>
        </w:rPr>
        <w:tab/>
        <w:t xml:space="preserve">:   </w:t>
      </w:r>
      <w:r w:rsidR="005C2077">
        <w:rPr>
          <w:rFonts w:ascii="Arial" w:hAnsi="Arial" w:cs="Arial"/>
          <w:b/>
          <w:bCs/>
          <w:sz w:val="20"/>
        </w:rPr>
        <w:t>MSPDCL</w:t>
      </w:r>
    </w:p>
    <w:p w:rsidR="00FE1FDA" w:rsidRPr="000C4793" w:rsidRDefault="00FE1FDA" w:rsidP="00FE1FDA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</w:rPr>
      </w:pPr>
      <w:r w:rsidRPr="00E6686D">
        <w:rPr>
          <w:rFonts w:ascii="Arial" w:hAnsi="Arial" w:cs="Arial"/>
          <w:b/>
          <w:bCs/>
          <w:sz w:val="20"/>
        </w:rPr>
        <w:t xml:space="preserve">Technical environment      </w:t>
      </w:r>
      <w:r>
        <w:rPr>
          <w:rFonts w:ascii="Arial" w:hAnsi="Arial" w:cs="Arial"/>
          <w:b/>
          <w:bCs/>
          <w:sz w:val="20"/>
        </w:rPr>
        <w:tab/>
      </w:r>
      <w:r w:rsidR="00344F61">
        <w:rPr>
          <w:rFonts w:ascii="Arial" w:hAnsi="Arial" w:cs="Arial"/>
          <w:b/>
          <w:bCs/>
          <w:sz w:val="20"/>
        </w:rPr>
        <w:t xml:space="preserve">: </w:t>
      </w:r>
      <w:r w:rsidR="00344F61" w:rsidRPr="000C4793">
        <w:rPr>
          <w:rFonts w:ascii="Arial" w:hAnsi="Arial" w:cs="Arial"/>
          <w:bCs/>
          <w:sz w:val="20"/>
        </w:rPr>
        <w:t xml:space="preserve">  </w:t>
      </w:r>
      <w:r w:rsidR="005C2077">
        <w:rPr>
          <w:rFonts w:ascii="Arial" w:hAnsi="Arial" w:cs="Arial"/>
          <w:bCs/>
          <w:sz w:val="20"/>
        </w:rPr>
        <w:t>android Studio, java</w:t>
      </w:r>
      <w:r w:rsidRPr="000C4793">
        <w:rPr>
          <w:rFonts w:ascii="Arial" w:hAnsi="Arial" w:cs="Arial"/>
          <w:bCs/>
          <w:sz w:val="20"/>
        </w:rPr>
        <w:t>, SQL Server 2008, ja</w:t>
      </w:r>
      <w:r w:rsidR="005C2077">
        <w:rPr>
          <w:rFonts w:ascii="Arial" w:hAnsi="Arial" w:cs="Arial"/>
          <w:bCs/>
          <w:sz w:val="20"/>
        </w:rPr>
        <w:t>va</w:t>
      </w:r>
      <w:r w:rsidR="00CF18B3">
        <w:rPr>
          <w:rFonts w:ascii="Arial" w:hAnsi="Arial" w:cs="Arial"/>
          <w:bCs/>
          <w:sz w:val="20"/>
        </w:rPr>
        <w:t xml:space="preserve">, </w:t>
      </w:r>
    </w:p>
    <w:p w:rsidR="00FE1FDA" w:rsidRDefault="00FE1FDA" w:rsidP="00FE1FDA">
      <w:pPr>
        <w:pStyle w:val="Achievement"/>
        <w:widowControl w:val="0"/>
        <w:autoSpaceDE w:val="0"/>
        <w:spacing w:after="0" w:line="240" w:lineRule="auto"/>
        <w:ind w:left="360"/>
        <w:rPr>
          <w:rFonts w:ascii="Arial" w:eastAsia="Calibri" w:hAnsi="Arial" w:cs="Arial"/>
          <w:b/>
          <w:bCs/>
          <w:sz w:val="20"/>
          <w:szCs w:val="22"/>
          <w:lang w:eastAsia="en-US"/>
        </w:rPr>
      </w:pPr>
      <w:r>
        <w:rPr>
          <w:rFonts w:ascii="Arial" w:eastAsia="Calibri" w:hAnsi="Arial" w:cs="Arial"/>
          <w:b/>
          <w:bCs/>
          <w:sz w:val="20"/>
          <w:szCs w:val="22"/>
          <w:lang w:eastAsia="en-US"/>
        </w:rPr>
        <w:t>Role</w:t>
      </w:r>
      <w:r>
        <w:rPr>
          <w:rFonts w:ascii="Arial" w:eastAsia="Calibri" w:hAnsi="Arial" w:cs="Arial"/>
          <w:b/>
          <w:bCs/>
          <w:sz w:val="20"/>
          <w:szCs w:val="22"/>
          <w:lang w:eastAsia="en-US"/>
        </w:rPr>
        <w:tab/>
      </w:r>
      <w:r>
        <w:rPr>
          <w:rFonts w:ascii="Arial" w:eastAsia="Calibri" w:hAnsi="Arial" w:cs="Arial"/>
          <w:b/>
          <w:bCs/>
          <w:sz w:val="20"/>
          <w:szCs w:val="22"/>
          <w:lang w:eastAsia="en-US"/>
        </w:rPr>
        <w:tab/>
      </w:r>
      <w:r>
        <w:rPr>
          <w:rFonts w:ascii="Arial" w:eastAsia="Calibri" w:hAnsi="Arial" w:cs="Arial"/>
          <w:b/>
          <w:bCs/>
          <w:sz w:val="20"/>
          <w:szCs w:val="22"/>
          <w:lang w:eastAsia="en-US"/>
        </w:rPr>
        <w:tab/>
        <w:t xml:space="preserve">:   </w:t>
      </w:r>
      <w:r w:rsidR="005C2077">
        <w:rPr>
          <w:rFonts w:ascii="Arial" w:eastAsia="Calibri" w:hAnsi="Arial" w:cs="Arial"/>
          <w:bCs/>
          <w:sz w:val="20"/>
          <w:szCs w:val="22"/>
          <w:lang w:val="en-IN" w:eastAsia="en-US"/>
        </w:rPr>
        <w:t>App</w:t>
      </w:r>
      <w:r w:rsidR="005C2077">
        <w:rPr>
          <w:rFonts w:ascii="Arial" w:eastAsia="Calibri" w:hAnsi="Arial" w:cs="Arial"/>
          <w:bCs/>
          <w:sz w:val="20"/>
          <w:szCs w:val="22"/>
          <w:lang w:eastAsia="en-US"/>
        </w:rPr>
        <w:t xml:space="preserve"> developer</w:t>
      </w:r>
    </w:p>
    <w:p w:rsidR="00FE1FDA" w:rsidRDefault="00344F61" w:rsidP="00FE1FDA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Team Size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  <w:t xml:space="preserve">:   </w:t>
      </w:r>
      <w:proofErr w:type="gramStart"/>
      <w:r w:rsidR="005C2077">
        <w:rPr>
          <w:rFonts w:ascii="Arial" w:hAnsi="Arial" w:cs="Arial"/>
          <w:bCs/>
          <w:sz w:val="20"/>
        </w:rPr>
        <w:t>4</w:t>
      </w:r>
      <w:proofErr w:type="gramEnd"/>
    </w:p>
    <w:p w:rsidR="00FE1FDA" w:rsidRPr="00E6686D" w:rsidRDefault="00FE1FDA" w:rsidP="00FE1FDA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Client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 w:rsidR="00344F61">
        <w:rPr>
          <w:rFonts w:ascii="Arial" w:hAnsi="Arial" w:cs="Arial"/>
          <w:b/>
          <w:bCs/>
          <w:sz w:val="20"/>
        </w:rPr>
        <w:t xml:space="preserve">:   </w:t>
      </w:r>
      <w:r w:rsidR="005C2077">
        <w:rPr>
          <w:rFonts w:ascii="Arial" w:hAnsi="Arial" w:cs="Arial"/>
          <w:bCs/>
          <w:sz w:val="20"/>
        </w:rPr>
        <w:t>Manipur State Power Development cooperation limited</w:t>
      </w:r>
    </w:p>
    <w:p w:rsidR="00FE1FDA" w:rsidRDefault="00FE1FDA" w:rsidP="00FE1FDA">
      <w:pPr>
        <w:tabs>
          <w:tab w:val="left" w:pos="1350"/>
        </w:tabs>
        <w:ind w:left="360"/>
        <w:rPr>
          <w:rFonts w:ascii="Arial" w:hAnsi="Arial" w:cs="Arial"/>
          <w:b/>
          <w:sz w:val="20"/>
          <w:u w:val="single"/>
        </w:rPr>
      </w:pPr>
    </w:p>
    <w:p w:rsidR="003B1066" w:rsidRDefault="00FE1FDA" w:rsidP="003B1066">
      <w:pPr>
        <w:tabs>
          <w:tab w:val="left" w:pos="1350"/>
        </w:tabs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>Description:</w:t>
      </w:r>
    </w:p>
    <w:p w:rsidR="003B1066" w:rsidRDefault="003B1066" w:rsidP="003B1066">
      <w:pPr>
        <w:tabs>
          <w:tab w:val="left" w:pos="1350"/>
        </w:tabs>
        <w:rPr>
          <w:rFonts w:ascii="Arial" w:hAnsi="Arial" w:cs="Arial"/>
          <w:b/>
          <w:sz w:val="20"/>
          <w:u w:val="single"/>
        </w:rPr>
      </w:pPr>
    </w:p>
    <w:p w:rsidR="005C2077" w:rsidRPr="003B1066" w:rsidRDefault="005C2077" w:rsidP="003B1066">
      <w:pPr>
        <w:tabs>
          <w:tab w:val="left" w:pos="1350"/>
        </w:tabs>
        <w:rPr>
          <w:rFonts w:ascii="Arial" w:hAnsi="Arial" w:cs="Arial"/>
          <w:b/>
          <w:sz w:val="20"/>
          <w:u w:val="single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MSPDCL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is implemented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as a </w:t>
      </w:r>
      <w:r w:rsidR="00337AA5">
        <w:rPr>
          <w:rFonts w:ascii="Calibri" w:hAnsi="Calibri" w:cs="Calibri"/>
          <w:color w:val="000000"/>
          <w:sz w:val="22"/>
          <w:szCs w:val="22"/>
        </w:rPr>
        <w:t>product, which</w:t>
      </w:r>
      <w:r>
        <w:rPr>
          <w:rFonts w:ascii="Calibri" w:hAnsi="Calibri" w:cs="Calibri"/>
          <w:color w:val="000000"/>
          <w:sz w:val="22"/>
          <w:szCs w:val="22"/>
        </w:rPr>
        <w:t xml:space="preserve"> will be used by Manipur state power department. Once              Customer takes the connection, we can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add all information about customer including personal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address details etc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. Customer premium details will be stored in the database in the web services used and then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will be tracked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. When customer pays the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bill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the details can be added to the database through the app.</w:t>
      </w:r>
    </w:p>
    <w:p w:rsidR="005C2077" w:rsidRDefault="005C2077" w:rsidP="005C2077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:rsidR="005848B5" w:rsidRPr="005848B5" w:rsidRDefault="005848B5" w:rsidP="005848B5">
      <w:pPr>
        <w:widowControl w:val="0"/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Verdana" w:hAnsi="Verdana" w:cs="Tahoma"/>
          <w:sz w:val="18"/>
          <w:szCs w:val="18"/>
        </w:rPr>
      </w:pPr>
    </w:p>
    <w:p w:rsidR="00FE1FDA" w:rsidRDefault="00FE1FDA" w:rsidP="00FE1FDA">
      <w:pPr>
        <w:tabs>
          <w:tab w:val="left" w:pos="1350"/>
        </w:tabs>
      </w:pPr>
      <w:r w:rsidRPr="00E6686D">
        <w:rPr>
          <w:rFonts w:ascii="Arial" w:hAnsi="Arial" w:cs="Arial"/>
          <w:b/>
          <w:sz w:val="20"/>
          <w:u w:val="single"/>
        </w:rPr>
        <w:t>Roles and Responsibilities:</w:t>
      </w:r>
    </w:p>
    <w:p w:rsidR="005C2077" w:rsidRPr="005C2077" w:rsidRDefault="00FE1FDA" w:rsidP="005C2077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Arial" w:hAnsi="Arial" w:cs="Arial"/>
          <w:sz w:val="20"/>
          <w:szCs w:val="18"/>
        </w:rPr>
      </w:pPr>
      <w:r w:rsidRPr="00CF18B3">
        <w:rPr>
          <w:rFonts w:ascii="Arial" w:hAnsi="Arial" w:cs="Arial"/>
          <w:sz w:val="20"/>
          <w:szCs w:val="18"/>
        </w:rPr>
        <w:t>Developed effective and engaging user interfaces w</w:t>
      </w:r>
      <w:r w:rsidR="005C2077">
        <w:rPr>
          <w:rFonts w:ascii="Arial" w:hAnsi="Arial" w:cs="Arial"/>
          <w:sz w:val="20"/>
          <w:szCs w:val="18"/>
        </w:rPr>
        <w:t xml:space="preserve">ith Java, design using android studio </w:t>
      </w:r>
    </w:p>
    <w:p w:rsidR="00FE1FDA" w:rsidRPr="00CF18B3" w:rsidRDefault="00FE1FDA" w:rsidP="003813A6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Arial" w:hAnsi="Arial" w:cs="Arial"/>
          <w:sz w:val="20"/>
          <w:szCs w:val="18"/>
        </w:rPr>
      </w:pPr>
      <w:r w:rsidRPr="00CF18B3">
        <w:rPr>
          <w:rFonts w:ascii="Arial" w:hAnsi="Arial" w:cs="Arial"/>
          <w:sz w:val="20"/>
          <w:szCs w:val="18"/>
        </w:rPr>
        <w:t xml:space="preserve">Responsible for development of new </w:t>
      </w:r>
      <w:r w:rsidR="00FD59FC" w:rsidRPr="00CF18B3">
        <w:rPr>
          <w:rFonts w:ascii="Arial" w:hAnsi="Arial" w:cs="Arial"/>
          <w:sz w:val="20"/>
          <w:szCs w:val="18"/>
        </w:rPr>
        <w:t>modules</w:t>
      </w:r>
      <w:r w:rsidRPr="00CF18B3">
        <w:rPr>
          <w:rFonts w:ascii="Arial" w:hAnsi="Arial" w:cs="Arial"/>
          <w:sz w:val="20"/>
          <w:szCs w:val="18"/>
        </w:rPr>
        <w:t xml:space="preserve">, analyzes current programs and processes, and making </w:t>
      </w:r>
      <w:r w:rsidR="00CF18B3" w:rsidRPr="00CF18B3">
        <w:rPr>
          <w:rFonts w:ascii="Arial" w:hAnsi="Arial" w:cs="Arial"/>
          <w:sz w:val="20"/>
          <w:szCs w:val="18"/>
        </w:rPr>
        <w:t>recommendation, which</w:t>
      </w:r>
      <w:r w:rsidRPr="00CF18B3">
        <w:rPr>
          <w:rFonts w:ascii="Arial" w:hAnsi="Arial" w:cs="Arial"/>
          <w:sz w:val="20"/>
          <w:szCs w:val="18"/>
        </w:rPr>
        <w:t xml:space="preserve"> yield a more cost effective product.</w:t>
      </w:r>
    </w:p>
    <w:p w:rsidR="00FE1FDA" w:rsidRPr="00CF18B3" w:rsidRDefault="00FE1FDA" w:rsidP="003813A6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Arial" w:hAnsi="Arial" w:cs="Arial"/>
          <w:sz w:val="20"/>
          <w:szCs w:val="18"/>
        </w:rPr>
      </w:pPr>
      <w:r w:rsidRPr="00CF18B3">
        <w:rPr>
          <w:rFonts w:ascii="Arial" w:hAnsi="Arial" w:cs="Arial"/>
          <w:sz w:val="20"/>
          <w:szCs w:val="18"/>
        </w:rPr>
        <w:t>Resolved and troubleshoot problems and complex issues. Responding promptly and professionally to bug reports.</w:t>
      </w:r>
    </w:p>
    <w:p w:rsidR="00FE1FDA" w:rsidRPr="00CF18B3" w:rsidRDefault="00FE1FDA" w:rsidP="003813A6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Arial" w:hAnsi="Arial" w:cs="Arial"/>
          <w:sz w:val="20"/>
          <w:szCs w:val="18"/>
        </w:rPr>
      </w:pPr>
      <w:r w:rsidRPr="00CF18B3">
        <w:rPr>
          <w:rFonts w:ascii="Arial" w:hAnsi="Arial" w:cs="Arial"/>
          <w:bCs/>
          <w:kern w:val="36"/>
          <w:sz w:val="20"/>
          <w:szCs w:val="18"/>
        </w:rPr>
        <w:lastRenderedPageBreak/>
        <w:t>Wrote SQL Jobs for updating database for reports generation</w:t>
      </w:r>
      <w:r w:rsidR="00FD59FC" w:rsidRPr="00CF18B3">
        <w:rPr>
          <w:rFonts w:ascii="Arial" w:hAnsi="Arial" w:cs="Arial"/>
          <w:bCs/>
          <w:kern w:val="36"/>
          <w:sz w:val="20"/>
          <w:szCs w:val="18"/>
        </w:rPr>
        <w:t xml:space="preserve"> and </w:t>
      </w:r>
      <w:r w:rsidR="005C2077">
        <w:rPr>
          <w:rFonts w:ascii="Arial" w:hAnsi="Arial" w:cs="Arial"/>
          <w:bCs/>
          <w:kern w:val="36"/>
          <w:sz w:val="20"/>
          <w:szCs w:val="18"/>
        </w:rPr>
        <w:t>JSON in the Web Services to auto update data from the</w:t>
      </w:r>
      <w:r w:rsidR="00FD59FC" w:rsidRPr="00CF18B3">
        <w:rPr>
          <w:rFonts w:ascii="Arial" w:hAnsi="Arial" w:cs="Arial"/>
          <w:bCs/>
          <w:kern w:val="36"/>
          <w:sz w:val="20"/>
          <w:szCs w:val="18"/>
        </w:rPr>
        <w:t xml:space="preserve"> database</w:t>
      </w:r>
    </w:p>
    <w:p w:rsidR="00A34F8B" w:rsidRDefault="00FE1FDA" w:rsidP="00A34F8B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Arial" w:hAnsi="Arial" w:cs="Arial"/>
          <w:sz w:val="20"/>
          <w:szCs w:val="18"/>
        </w:rPr>
      </w:pPr>
      <w:r w:rsidRPr="00CF18B3">
        <w:rPr>
          <w:rFonts w:ascii="Arial" w:hAnsi="Arial" w:cs="Arial"/>
          <w:sz w:val="20"/>
          <w:szCs w:val="18"/>
        </w:rPr>
        <w:t>Worked extensively on Web Ser</w:t>
      </w:r>
      <w:r w:rsidR="005C2077">
        <w:rPr>
          <w:rFonts w:ascii="Arial" w:hAnsi="Arial" w:cs="Arial"/>
          <w:sz w:val="20"/>
          <w:szCs w:val="18"/>
        </w:rPr>
        <w:t>vices</w:t>
      </w:r>
    </w:p>
    <w:p w:rsidR="00A178B7" w:rsidRPr="00A178B7" w:rsidRDefault="00A178B7" w:rsidP="00A178B7">
      <w:pPr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Implemented Commands and their Validations</w:t>
      </w:r>
    </w:p>
    <w:p w:rsidR="00716413" w:rsidRPr="003B1066" w:rsidRDefault="00A34F8B" w:rsidP="00716413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Arial" w:hAnsi="Arial" w:cs="Arial"/>
          <w:sz w:val="20"/>
          <w:szCs w:val="18"/>
        </w:rPr>
      </w:pPr>
      <w:proofErr w:type="gramStart"/>
      <w:r w:rsidRPr="003B1066">
        <w:rPr>
          <w:rFonts w:ascii="Arial" w:hAnsi="Arial" w:cs="Arial"/>
          <w:sz w:val="20"/>
          <w:szCs w:val="18"/>
        </w:rPr>
        <w:t>Handling client’s requirements with promp</w:t>
      </w:r>
      <w:r w:rsidR="00777EFA" w:rsidRPr="003B1066">
        <w:rPr>
          <w:rFonts w:ascii="Arial" w:hAnsi="Arial" w:cs="Arial"/>
          <w:sz w:val="20"/>
          <w:szCs w:val="18"/>
        </w:rPr>
        <w:t>t action &amp; suitable suggestions</w:t>
      </w:r>
      <w:r w:rsidR="00716413" w:rsidRPr="003B1066">
        <w:rPr>
          <w:rFonts w:ascii="Arial" w:hAnsi="Arial" w:cs="Arial"/>
          <w:sz w:val="20"/>
          <w:szCs w:val="18"/>
        </w:rPr>
        <w:t>.</w:t>
      </w:r>
      <w:proofErr w:type="gramEnd"/>
    </w:p>
    <w:p w:rsidR="00D0189F" w:rsidRPr="00A05341" w:rsidRDefault="00D0189F" w:rsidP="00D0189F">
      <w:pPr>
        <w:pStyle w:val="Heading2"/>
        <w:rPr>
          <w:rFonts w:eastAsia="SimSun"/>
          <w:color w:val="2E74B5"/>
          <w:sz w:val="24"/>
          <w:u w:val="single"/>
          <w:lang w:val="en-IN"/>
        </w:rPr>
      </w:pPr>
      <w:r>
        <w:rPr>
          <w:rFonts w:eastAsia="SimSun"/>
          <w:color w:val="2E74B5"/>
          <w:sz w:val="24"/>
          <w:u w:val="single"/>
        </w:rPr>
        <w:t xml:space="preserve">Project # </w:t>
      </w:r>
      <w:r w:rsidR="008962EA">
        <w:rPr>
          <w:rFonts w:eastAsia="SimSun"/>
          <w:color w:val="2E74B5"/>
          <w:sz w:val="24"/>
          <w:u w:val="single"/>
          <w:lang w:val="en-IN"/>
        </w:rPr>
        <w:t>5</w:t>
      </w:r>
    </w:p>
    <w:p w:rsidR="00D0189F" w:rsidRPr="00E6686D" w:rsidRDefault="00D0189F" w:rsidP="00D0189F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</w:rPr>
      </w:pPr>
      <w:r w:rsidRPr="00E6686D">
        <w:rPr>
          <w:rFonts w:ascii="Arial" w:hAnsi="Arial" w:cs="Arial"/>
          <w:b/>
          <w:bCs/>
          <w:sz w:val="20"/>
        </w:rPr>
        <w:t>Project Name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  <w:t xml:space="preserve">:   </w:t>
      </w:r>
      <w:r w:rsidR="00A178B7">
        <w:rPr>
          <w:rFonts w:ascii="Arial" w:hAnsi="Arial" w:cs="Arial"/>
          <w:b/>
          <w:bCs/>
          <w:sz w:val="20"/>
        </w:rPr>
        <w:t>Travel Now</w:t>
      </w:r>
    </w:p>
    <w:p w:rsidR="00D0189F" w:rsidRPr="005E7B81" w:rsidRDefault="00D0189F" w:rsidP="00D0189F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16"/>
          <w:szCs w:val="16"/>
        </w:rPr>
      </w:pPr>
      <w:r w:rsidRPr="00E6686D">
        <w:rPr>
          <w:rFonts w:ascii="Arial" w:hAnsi="Arial" w:cs="Arial"/>
          <w:b/>
          <w:bCs/>
          <w:sz w:val="20"/>
        </w:rPr>
        <w:t xml:space="preserve">Technical environment      </w:t>
      </w:r>
      <w:r>
        <w:rPr>
          <w:rFonts w:ascii="Arial" w:hAnsi="Arial" w:cs="Arial"/>
          <w:b/>
          <w:bCs/>
          <w:sz w:val="20"/>
        </w:rPr>
        <w:tab/>
      </w:r>
      <w:r w:rsidRPr="00E6686D">
        <w:rPr>
          <w:rFonts w:ascii="Arial" w:hAnsi="Arial" w:cs="Arial"/>
          <w:b/>
          <w:bCs/>
          <w:sz w:val="20"/>
        </w:rPr>
        <w:t xml:space="preserve">:   </w:t>
      </w:r>
      <w:r w:rsidR="00A178B7">
        <w:rPr>
          <w:rFonts w:ascii="Calibri" w:hAnsi="Calibri" w:cs="Calibri"/>
          <w:b/>
          <w:color w:val="000000"/>
          <w:sz w:val="22"/>
          <w:szCs w:val="22"/>
        </w:rPr>
        <w:t xml:space="preserve">Java, Android Studio, </w:t>
      </w:r>
      <w:proofErr w:type="spellStart"/>
      <w:r w:rsidR="00A178B7">
        <w:rPr>
          <w:rFonts w:ascii="Calibri" w:hAnsi="Calibri" w:cs="Calibri"/>
          <w:b/>
          <w:color w:val="000000"/>
          <w:sz w:val="22"/>
          <w:szCs w:val="22"/>
        </w:rPr>
        <w:t>MySql</w:t>
      </w:r>
      <w:proofErr w:type="spellEnd"/>
      <w:proofErr w:type="gramStart"/>
      <w:r w:rsidR="00A178B7">
        <w:rPr>
          <w:rFonts w:ascii="Calibri" w:hAnsi="Calibri" w:cs="Calibri"/>
          <w:b/>
          <w:color w:val="000000"/>
          <w:sz w:val="22"/>
          <w:szCs w:val="22"/>
        </w:rPr>
        <w:t xml:space="preserve">, </w:t>
      </w:r>
      <w:r w:rsidR="00337AA5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 w:rsidR="00A178B7">
        <w:rPr>
          <w:rFonts w:ascii="Calibri" w:hAnsi="Calibri" w:cs="Calibri"/>
          <w:b/>
          <w:color w:val="000000"/>
          <w:sz w:val="22"/>
          <w:szCs w:val="22"/>
        </w:rPr>
        <w:t>Xampp</w:t>
      </w:r>
      <w:proofErr w:type="spellEnd"/>
      <w:proofErr w:type="gramEnd"/>
      <w:r w:rsidR="00A178B7">
        <w:rPr>
          <w:rFonts w:ascii="Calibri" w:hAnsi="Calibri" w:cs="Calibri"/>
          <w:b/>
          <w:color w:val="000000"/>
          <w:sz w:val="22"/>
          <w:szCs w:val="22"/>
        </w:rPr>
        <w:t>/</w:t>
      </w:r>
      <w:proofErr w:type="spellStart"/>
      <w:r w:rsidR="00A178B7">
        <w:rPr>
          <w:rFonts w:ascii="Calibri" w:hAnsi="Calibri" w:cs="Calibri"/>
          <w:b/>
          <w:color w:val="000000"/>
          <w:sz w:val="22"/>
          <w:szCs w:val="22"/>
        </w:rPr>
        <w:t>Wamp</w:t>
      </w:r>
      <w:proofErr w:type="spellEnd"/>
    </w:p>
    <w:p w:rsidR="00D0189F" w:rsidRDefault="00D0189F" w:rsidP="00D0189F">
      <w:pPr>
        <w:pStyle w:val="Achievement"/>
        <w:widowControl w:val="0"/>
        <w:autoSpaceDE w:val="0"/>
        <w:spacing w:after="0" w:line="240" w:lineRule="auto"/>
        <w:ind w:left="360"/>
        <w:rPr>
          <w:rFonts w:ascii="Arial" w:eastAsia="Calibri" w:hAnsi="Arial" w:cs="Arial"/>
          <w:b/>
          <w:bCs/>
          <w:sz w:val="20"/>
          <w:szCs w:val="22"/>
          <w:lang w:eastAsia="en-US"/>
        </w:rPr>
      </w:pPr>
      <w:r>
        <w:rPr>
          <w:rFonts w:ascii="Arial" w:eastAsia="Calibri" w:hAnsi="Arial" w:cs="Arial"/>
          <w:b/>
          <w:bCs/>
          <w:sz w:val="20"/>
          <w:szCs w:val="22"/>
          <w:lang w:eastAsia="en-US"/>
        </w:rPr>
        <w:t>Role</w:t>
      </w:r>
      <w:r>
        <w:rPr>
          <w:rFonts w:ascii="Arial" w:eastAsia="Calibri" w:hAnsi="Arial" w:cs="Arial"/>
          <w:b/>
          <w:bCs/>
          <w:sz w:val="20"/>
          <w:szCs w:val="22"/>
          <w:lang w:eastAsia="en-US"/>
        </w:rPr>
        <w:tab/>
      </w:r>
      <w:r>
        <w:rPr>
          <w:rFonts w:ascii="Arial" w:eastAsia="Calibri" w:hAnsi="Arial" w:cs="Arial"/>
          <w:b/>
          <w:bCs/>
          <w:sz w:val="20"/>
          <w:szCs w:val="22"/>
          <w:lang w:eastAsia="en-US"/>
        </w:rPr>
        <w:tab/>
      </w:r>
      <w:r>
        <w:rPr>
          <w:rFonts w:ascii="Arial" w:eastAsia="Calibri" w:hAnsi="Arial" w:cs="Arial"/>
          <w:b/>
          <w:bCs/>
          <w:sz w:val="20"/>
          <w:szCs w:val="22"/>
          <w:lang w:eastAsia="en-US"/>
        </w:rPr>
        <w:tab/>
        <w:t xml:space="preserve">:   </w:t>
      </w:r>
      <w:r w:rsidR="00A178B7">
        <w:rPr>
          <w:rFonts w:ascii="Arial" w:eastAsia="Calibri" w:hAnsi="Arial" w:cs="Arial"/>
          <w:bCs/>
          <w:sz w:val="20"/>
          <w:szCs w:val="22"/>
          <w:lang w:val="en-IN" w:eastAsia="en-US"/>
        </w:rPr>
        <w:t>App developer</w:t>
      </w:r>
      <w:r>
        <w:rPr>
          <w:rFonts w:ascii="Arial" w:eastAsia="Calibri" w:hAnsi="Arial" w:cs="Arial"/>
          <w:b/>
          <w:bCs/>
          <w:sz w:val="20"/>
          <w:szCs w:val="22"/>
          <w:lang w:eastAsia="en-US"/>
        </w:rPr>
        <w:t xml:space="preserve"> </w:t>
      </w:r>
    </w:p>
    <w:p w:rsidR="00D0189F" w:rsidRDefault="00D0189F" w:rsidP="00D0189F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</w:rPr>
      </w:pPr>
      <w:r w:rsidRPr="00270DD1">
        <w:rPr>
          <w:rFonts w:ascii="Arial" w:hAnsi="Arial" w:cs="Arial"/>
          <w:b/>
          <w:bCs/>
          <w:sz w:val="20"/>
        </w:rPr>
        <w:t>Team Size</w:t>
      </w:r>
      <w:r w:rsidRPr="00270DD1">
        <w:rPr>
          <w:rFonts w:ascii="Arial" w:hAnsi="Arial" w:cs="Arial"/>
          <w:b/>
          <w:bCs/>
          <w:sz w:val="20"/>
        </w:rPr>
        <w:tab/>
      </w:r>
      <w:r w:rsidRPr="00270DD1">
        <w:rPr>
          <w:rFonts w:ascii="Arial" w:hAnsi="Arial" w:cs="Arial"/>
          <w:b/>
          <w:bCs/>
          <w:sz w:val="20"/>
        </w:rPr>
        <w:tab/>
      </w:r>
      <w:r w:rsidRPr="00270DD1">
        <w:rPr>
          <w:rFonts w:ascii="Arial" w:hAnsi="Arial" w:cs="Arial"/>
          <w:b/>
          <w:bCs/>
          <w:sz w:val="20"/>
        </w:rPr>
        <w:tab/>
        <w:t xml:space="preserve">:   </w:t>
      </w:r>
      <w:proofErr w:type="gramStart"/>
      <w:r w:rsidR="006D09F0">
        <w:rPr>
          <w:rFonts w:ascii="Arial" w:hAnsi="Arial" w:cs="Arial"/>
          <w:bCs/>
          <w:sz w:val="20"/>
        </w:rPr>
        <w:t>3</w:t>
      </w:r>
      <w:proofErr w:type="gramEnd"/>
    </w:p>
    <w:p w:rsidR="00D0189F" w:rsidRPr="00E6686D" w:rsidRDefault="00D0189F" w:rsidP="00D0189F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Client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 w:rsidRPr="00E6686D">
        <w:rPr>
          <w:rFonts w:ascii="Arial" w:hAnsi="Arial" w:cs="Arial"/>
          <w:b/>
          <w:bCs/>
          <w:sz w:val="20"/>
        </w:rPr>
        <w:t xml:space="preserve">:   </w:t>
      </w:r>
      <w:proofErr w:type="spellStart"/>
      <w:r w:rsidR="00A178B7">
        <w:rPr>
          <w:rFonts w:ascii="Arial" w:hAnsi="Arial" w:cs="Arial"/>
          <w:bCs/>
          <w:sz w:val="20"/>
        </w:rPr>
        <w:t>Sangai</w:t>
      </w:r>
      <w:proofErr w:type="spellEnd"/>
      <w:r w:rsidR="00A178B7">
        <w:rPr>
          <w:rFonts w:ascii="Arial" w:hAnsi="Arial" w:cs="Arial"/>
          <w:bCs/>
          <w:sz w:val="20"/>
        </w:rPr>
        <w:t xml:space="preserve"> Technologies</w:t>
      </w:r>
    </w:p>
    <w:p w:rsidR="00D0189F" w:rsidRDefault="00D0189F" w:rsidP="00D0189F">
      <w:pPr>
        <w:tabs>
          <w:tab w:val="left" w:pos="1350"/>
        </w:tabs>
        <w:ind w:left="360"/>
        <w:rPr>
          <w:rFonts w:ascii="Arial" w:hAnsi="Arial" w:cs="Arial"/>
          <w:b/>
          <w:sz w:val="20"/>
          <w:u w:val="single"/>
        </w:rPr>
      </w:pPr>
    </w:p>
    <w:p w:rsidR="00D0189F" w:rsidRDefault="00D0189F" w:rsidP="00D0189F">
      <w:pPr>
        <w:tabs>
          <w:tab w:val="left" w:pos="1350"/>
        </w:tabs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>Description:</w:t>
      </w:r>
    </w:p>
    <w:p w:rsidR="003B1066" w:rsidRDefault="003B1066" w:rsidP="00D0189F">
      <w:pPr>
        <w:tabs>
          <w:tab w:val="left" w:pos="1350"/>
        </w:tabs>
        <w:rPr>
          <w:rFonts w:ascii="Arial" w:hAnsi="Arial" w:cs="Arial"/>
          <w:b/>
          <w:sz w:val="20"/>
          <w:u w:val="single"/>
        </w:rPr>
      </w:pPr>
    </w:p>
    <w:p w:rsidR="00A178B7" w:rsidRDefault="00A178B7" w:rsidP="00A178B7">
      <w:pPr>
        <w:jc w:val="both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Online reservation web application for Hotels, Cars and Airlines.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Online Reservation is a Service System, which has Clients as its different kind of members and Vendors like Hotels, Rental Car and Air ticketing agency. This System has different modules like Reservation, Campaigning,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Payment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terms, Membership, Waiting List and Commission etc. Online Reservation system will allow their members to have serviced in their specific vendors station and collects payments; System has more than four payment terms </w:t>
      </w:r>
    </w:p>
    <w:p w:rsidR="00A178B7" w:rsidRDefault="00A178B7" w:rsidP="00A178B7">
      <w:pPr>
        <w:jc w:val="both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Based on their membership type.</w:t>
      </w:r>
      <w:proofErr w:type="gramEnd"/>
    </w:p>
    <w:p w:rsidR="00A178B7" w:rsidRDefault="00A178B7" w:rsidP="00D0189F">
      <w:pPr>
        <w:tabs>
          <w:tab w:val="left" w:pos="1350"/>
        </w:tabs>
        <w:rPr>
          <w:rFonts w:ascii="Arial" w:hAnsi="Arial" w:cs="Arial"/>
          <w:b/>
          <w:sz w:val="20"/>
          <w:u w:val="single"/>
        </w:rPr>
      </w:pPr>
    </w:p>
    <w:p w:rsidR="00D0189F" w:rsidRDefault="00D0189F" w:rsidP="00D0189F">
      <w:pPr>
        <w:tabs>
          <w:tab w:val="left" w:pos="1350"/>
        </w:tabs>
        <w:rPr>
          <w:rFonts w:ascii="Arial" w:hAnsi="Arial" w:cs="Arial"/>
          <w:b/>
          <w:sz w:val="20"/>
          <w:u w:val="single"/>
        </w:rPr>
      </w:pPr>
      <w:r w:rsidRPr="00E6686D">
        <w:rPr>
          <w:rFonts w:ascii="Arial" w:hAnsi="Arial" w:cs="Arial"/>
          <w:b/>
          <w:sz w:val="20"/>
          <w:u w:val="single"/>
        </w:rPr>
        <w:t>Roles and Responsibilities:</w:t>
      </w:r>
    </w:p>
    <w:p w:rsidR="00625AC6" w:rsidRDefault="00625AC6" w:rsidP="00D0189F">
      <w:pPr>
        <w:tabs>
          <w:tab w:val="left" w:pos="1350"/>
        </w:tabs>
      </w:pPr>
    </w:p>
    <w:p w:rsidR="00625AC6" w:rsidRPr="00CF18B3" w:rsidRDefault="00625AC6" w:rsidP="00625AC6">
      <w:pPr>
        <w:numPr>
          <w:ilvl w:val="0"/>
          <w:numId w:val="14"/>
        </w:numPr>
        <w:tabs>
          <w:tab w:val="num" w:pos="360"/>
          <w:tab w:val="left" w:pos="4840"/>
        </w:tabs>
        <w:suppressAutoHyphens w:val="0"/>
        <w:snapToGrid w:val="0"/>
        <w:ind w:left="360"/>
        <w:rPr>
          <w:rFonts w:ascii="Arial" w:hAnsi="Arial" w:cs="Arial"/>
          <w:sz w:val="20"/>
          <w:szCs w:val="18"/>
        </w:rPr>
      </w:pPr>
      <w:r w:rsidRPr="00CF18B3">
        <w:rPr>
          <w:rFonts w:ascii="Arial" w:hAnsi="Arial" w:cs="Arial"/>
          <w:sz w:val="20"/>
          <w:szCs w:val="18"/>
        </w:rPr>
        <w:t>Worked on Database module, create all the tab</w:t>
      </w:r>
      <w:r w:rsidR="00F932A3">
        <w:rPr>
          <w:rFonts w:ascii="Arial" w:hAnsi="Arial" w:cs="Arial"/>
          <w:sz w:val="20"/>
          <w:szCs w:val="18"/>
        </w:rPr>
        <w:t>les, stored procedure, Function</w:t>
      </w:r>
      <w:r w:rsidRPr="00CF18B3">
        <w:rPr>
          <w:rFonts w:ascii="Arial" w:hAnsi="Arial" w:cs="Arial"/>
          <w:sz w:val="20"/>
          <w:szCs w:val="18"/>
        </w:rPr>
        <w:t>, Trigger &amp; DB handling</w:t>
      </w:r>
    </w:p>
    <w:p w:rsidR="00625AC6" w:rsidRPr="00CF18B3" w:rsidRDefault="00625AC6" w:rsidP="00625AC6">
      <w:pPr>
        <w:numPr>
          <w:ilvl w:val="0"/>
          <w:numId w:val="14"/>
        </w:numPr>
        <w:tabs>
          <w:tab w:val="num" w:pos="360"/>
          <w:tab w:val="left" w:pos="4840"/>
        </w:tabs>
        <w:suppressAutoHyphens w:val="0"/>
        <w:snapToGrid w:val="0"/>
        <w:ind w:left="360"/>
        <w:rPr>
          <w:rFonts w:ascii="Arial" w:hAnsi="Arial" w:cs="Arial"/>
          <w:sz w:val="20"/>
          <w:szCs w:val="18"/>
        </w:rPr>
      </w:pPr>
      <w:r w:rsidRPr="00CF18B3">
        <w:rPr>
          <w:rFonts w:ascii="Arial" w:hAnsi="Arial" w:cs="Arial"/>
          <w:sz w:val="20"/>
          <w:szCs w:val="18"/>
        </w:rPr>
        <w:t>Business logic</w:t>
      </w:r>
    </w:p>
    <w:p w:rsidR="00625AC6" w:rsidRPr="00CF18B3" w:rsidRDefault="00625AC6" w:rsidP="00625AC6">
      <w:pPr>
        <w:numPr>
          <w:ilvl w:val="0"/>
          <w:numId w:val="14"/>
        </w:numPr>
        <w:tabs>
          <w:tab w:val="num" w:pos="360"/>
          <w:tab w:val="left" w:pos="4840"/>
        </w:tabs>
        <w:suppressAutoHyphens w:val="0"/>
        <w:snapToGrid w:val="0"/>
        <w:ind w:left="360"/>
        <w:rPr>
          <w:rFonts w:ascii="Arial" w:hAnsi="Arial" w:cs="Arial"/>
          <w:sz w:val="20"/>
          <w:szCs w:val="18"/>
        </w:rPr>
      </w:pPr>
      <w:r w:rsidRPr="00CF18B3">
        <w:rPr>
          <w:rFonts w:ascii="Arial" w:hAnsi="Arial" w:cs="Arial"/>
          <w:sz w:val="20"/>
          <w:szCs w:val="18"/>
        </w:rPr>
        <w:t>Coding, Debugging, Unit Testing, Bug fixing</w:t>
      </w:r>
    </w:p>
    <w:p w:rsidR="00D0189F" w:rsidRPr="00CF18B3" w:rsidRDefault="00625AC6" w:rsidP="00D0189F">
      <w:pPr>
        <w:widowControl w:val="0"/>
        <w:numPr>
          <w:ilvl w:val="0"/>
          <w:numId w:val="14"/>
        </w:numPr>
        <w:tabs>
          <w:tab w:val="num" w:pos="360"/>
          <w:tab w:val="left" w:pos="4840"/>
        </w:tabs>
        <w:suppressAutoHyphens w:val="0"/>
        <w:autoSpaceDE w:val="0"/>
        <w:autoSpaceDN w:val="0"/>
        <w:adjustRightInd w:val="0"/>
        <w:snapToGrid w:val="0"/>
        <w:spacing w:before="100" w:after="100"/>
        <w:ind w:left="360"/>
        <w:contextualSpacing/>
        <w:jc w:val="both"/>
        <w:rPr>
          <w:rFonts w:ascii="Verdana" w:hAnsi="Verdana" w:cs="Tahoma"/>
          <w:sz w:val="18"/>
          <w:szCs w:val="18"/>
        </w:rPr>
      </w:pPr>
      <w:r w:rsidRPr="00CF18B3">
        <w:rPr>
          <w:rFonts w:ascii="Arial" w:hAnsi="Arial" w:cs="Arial"/>
          <w:sz w:val="20"/>
          <w:szCs w:val="18"/>
        </w:rPr>
        <w:t>Complete design and development using SDLC Methodologies</w:t>
      </w:r>
    </w:p>
    <w:p w:rsidR="00A05341" w:rsidRPr="00A05341" w:rsidRDefault="00A05341" w:rsidP="00A05341">
      <w:pPr>
        <w:pStyle w:val="Heading2"/>
        <w:rPr>
          <w:rFonts w:eastAsia="SimSun"/>
          <w:color w:val="2E74B5"/>
          <w:sz w:val="24"/>
          <w:u w:val="single"/>
          <w:lang w:val="en-IN"/>
        </w:rPr>
      </w:pPr>
      <w:r>
        <w:rPr>
          <w:rFonts w:eastAsia="SimSun"/>
          <w:color w:val="2E74B5"/>
          <w:sz w:val="24"/>
          <w:u w:val="single"/>
        </w:rPr>
        <w:t xml:space="preserve">Project # </w:t>
      </w:r>
      <w:r w:rsidR="008962EA">
        <w:rPr>
          <w:rFonts w:eastAsia="SimSun"/>
          <w:color w:val="2E74B5"/>
          <w:sz w:val="24"/>
          <w:u w:val="single"/>
          <w:lang w:val="en-IN"/>
        </w:rPr>
        <w:t>6</w:t>
      </w:r>
    </w:p>
    <w:p w:rsidR="00A05341" w:rsidRPr="00E6686D" w:rsidRDefault="00A05341" w:rsidP="00A05341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</w:rPr>
      </w:pPr>
      <w:r w:rsidRPr="00E6686D">
        <w:rPr>
          <w:rFonts w:ascii="Arial" w:hAnsi="Arial" w:cs="Arial"/>
          <w:b/>
          <w:bCs/>
          <w:sz w:val="20"/>
        </w:rPr>
        <w:t>Project Name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  <w:t xml:space="preserve">:   </w:t>
      </w:r>
      <w:r w:rsidR="00A178B7">
        <w:rPr>
          <w:rFonts w:ascii="Arial" w:hAnsi="Arial" w:cs="Arial"/>
          <w:sz w:val="20"/>
          <w:szCs w:val="20"/>
        </w:rPr>
        <w:t xml:space="preserve">Multi Cloud Deployment </w:t>
      </w:r>
      <w:proofErr w:type="gramStart"/>
      <w:r w:rsidR="00A178B7">
        <w:rPr>
          <w:rFonts w:ascii="Arial" w:hAnsi="Arial" w:cs="Arial"/>
          <w:sz w:val="20"/>
          <w:szCs w:val="20"/>
        </w:rPr>
        <w:t>Of</w:t>
      </w:r>
      <w:proofErr w:type="gramEnd"/>
      <w:r w:rsidR="00A178B7">
        <w:rPr>
          <w:rFonts w:ascii="Arial" w:hAnsi="Arial" w:cs="Arial"/>
          <w:sz w:val="20"/>
          <w:szCs w:val="20"/>
        </w:rPr>
        <w:t xml:space="preserve"> Computing Cluster For Loosely Coupled MTC</w:t>
      </w:r>
    </w:p>
    <w:p w:rsidR="00A178B7" w:rsidRDefault="00A05341" w:rsidP="00A178B7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</w:rPr>
      </w:pPr>
      <w:r w:rsidRPr="00E6686D">
        <w:rPr>
          <w:rFonts w:ascii="Arial" w:hAnsi="Arial" w:cs="Arial"/>
          <w:b/>
          <w:bCs/>
          <w:sz w:val="20"/>
        </w:rPr>
        <w:t xml:space="preserve">Technical environment      </w:t>
      </w:r>
      <w:r>
        <w:rPr>
          <w:rFonts w:ascii="Arial" w:hAnsi="Arial" w:cs="Arial"/>
          <w:b/>
          <w:bCs/>
          <w:sz w:val="20"/>
        </w:rPr>
        <w:tab/>
      </w:r>
      <w:r w:rsidRPr="00E6686D">
        <w:rPr>
          <w:rFonts w:ascii="Arial" w:hAnsi="Arial" w:cs="Arial"/>
          <w:b/>
          <w:bCs/>
          <w:sz w:val="20"/>
        </w:rPr>
        <w:t xml:space="preserve">:   </w:t>
      </w:r>
      <w:proofErr w:type="spellStart"/>
      <w:r w:rsidR="00A178B7">
        <w:rPr>
          <w:rFonts w:ascii="Arial" w:hAnsi="Arial" w:cs="Arial"/>
          <w:sz w:val="20"/>
          <w:szCs w:val="20"/>
        </w:rPr>
        <w:t>MySql</w:t>
      </w:r>
      <w:proofErr w:type="spellEnd"/>
      <w:r w:rsidR="00A178B7">
        <w:rPr>
          <w:rFonts w:ascii="Arial" w:hAnsi="Arial" w:cs="Arial"/>
          <w:sz w:val="20"/>
          <w:szCs w:val="20"/>
        </w:rPr>
        <w:t xml:space="preserve">, Java, Android Studio, </w:t>
      </w:r>
      <w:proofErr w:type="spellStart"/>
      <w:r w:rsidR="00A178B7">
        <w:rPr>
          <w:rFonts w:ascii="Arial" w:hAnsi="Arial" w:cs="Arial"/>
          <w:sz w:val="20"/>
          <w:szCs w:val="20"/>
        </w:rPr>
        <w:t>Xamp</w:t>
      </w:r>
      <w:proofErr w:type="spellEnd"/>
      <w:r w:rsidR="00A178B7">
        <w:rPr>
          <w:rFonts w:ascii="Arial" w:hAnsi="Arial" w:cs="Arial"/>
          <w:sz w:val="20"/>
          <w:szCs w:val="20"/>
        </w:rPr>
        <w:t>\</w:t>
      </w:r>
      <w:proofErr w:type="spellStart"/>
      <w:r w:rsidR="00A178B7">
        <w:rPr>
          <w:rFonts w:ascii="Arial" w:hAnsi="Arial" w:cs="Arial"/>
          <w:sz w:val="20"/>
          <w:szCs w:val="20"/>
        </w:rPr>
        <w:t>Wamp</w:t>
      </w:r>
      <w:proofErr w:type="spellEnd"/>
      <w:r w:rsidR="00A178B7">
        <w:rPr>
          <w:rFonts w:ascii="Arial" w:hAnsi="Arial" w:cs="Arial"/>
          <w:sz w:val="20"/>
          <w:szCs w:val="20"/>
        </w:rPr>
        <w:t xml:space="preserve"> applications</w:t>
      </w:r>
      <w:r w:rsidRPr="000C4793">
        <w:rPr>
          <w:rFonts w:ascii="Arial" w:hAnsi="Arial" w:cs="Arial"/>
          <w:b/>
          <w:bCs/>
          <w:sz w:val="20"/>
        </w:rPr>
        <w:tab/>
      </w:r>
    </w:p>
    <w:p w:rsidR="00A05341" w:rsidRPr="00A178B7" w:rsidRDefault="0006609B" w:rsidP="00A178B7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Role                                     </w:t>
      </w:r>
      <w:r w:rsidR="00A05341" w:rsidRPr="000C4793">
        <w:rPr>
          <w:rFonts w:ascii="Arial" w:hAnsi="Arial" w:cs="Arial"/>
          <w:b/>
          <w:bCs/>
          <w:sz w:val="20"/>
        </w:rPr>
        <w:t xml:space="preserve">:   </w:t>
      </w:r>
      <w:r>
        <w:rPr>
          <w:rFonts w:ascii="Arial" w:hAnsi="Arial" w:cs="Arial"/>
          <w:bCs/>
          <w:sz w:val="20"/>
        </w:rPr>
        <w:t>Trainee</w:t>
      </w:r>
      <w:r w:rsidR="00A05341" w:rsidRPr="000C4793">
        <w:rPr>
          <w:rFonts w:ascii="Arial" w:hAnsi="Arial" w:cs="Arial"/>
          <w:b/>
          <w:bCs/>
          <w:sz w:val="20"/>
        </w:rPr>
        <w:t xml:space="preserve"> </w:t>
      </w:r>
    </w:p>
    <w:p w:rsidR="00A05341" w:rsidRDefault="0006609B" w:rsidP="00A05341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Team Size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 w:rsidR="00A05341" w:rsidRPr="00270DD1">
        <w:rPr>
          <w:rFonts w:ascii="Arial" w:hAnsi="Arial" w:cs="Arial"/>
          <w:b/>
          <w:bCs/>
          <w:sz w:val="20"/>
        </w:rPr>
        <w:t xml:space="preserve">:    </w:t>
      </w:r>
      <w:proofErr w:type="gramStart"/>
      <w:r>
        <w:rPr>
          <w:rFonts w:ascii="Arial" w:hAnsi="Arial" w:cs="Arial"/>
          <w:b/>
          <w:bCs/>
          <w:sz w:val="20"/>
        </w:rPr>
        <w:t>3</w:t>
      </w:r>
      <w:proofErr w:type="gramEnd"/>
    </w:p>
    <w:p w:rsidR="00A05341" w:rsidRPr="00E6686D" w:rsidRDefault="00A05341" w:rsidP="00A05341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</w:rPr>
      </w:pPr>
      <w:proofErr w:type="gramStart"/>
      <w:r>
        <w:rPr>
          <w:rFonts w:ascii="Arial" w:hAnsi="Arial" w:cs="Arial"/>
          <w:b/>
          <w:bCs/>
          <w:sz w:val="20"/>
        </w:rPr>
        <w:t>Client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 w:rsidRPr="00E6686D">
        <w:rPr>
          <w:rFonts w:ascii="Arial" w:hAnsi="Arial" w:cs="Arial"/>
          <w:b/>
          <w:bCs/>
          <w:sz w:val="20"/>
        </w:rPr>
        <w:t xml:space="preserve">:   </w:t>
      </w:r>
      <w:proofErr w:type="spellStart"/>
      <w:r w:rsidR="00BB1290">
        <w:rPr>
          <w:rFonts w:ascii="Arial" w:hAnsi="Arial" w:cs="Arial"/>
          <w:bCs/>
          <w:sz w:val="20"/>
        </w:rPr>
        <w:t>Cobigent</w:t>
      </w:r>
      <w:proofErr w:type="spellEnd"/>
      <w:r w:rsidR="009C382D" w:rsidRPr="000C4793">
        <w:rPr>
          <w:rFonts w:ascii="Arial" w:hAnsi="Arial" w:cs="Arial"/>
          <w:bCs/>
          <w:sz w:val="20"/>
        </w:rPr>
        <w:t xml:space="preserve"> Pvt. Ltd.</w:t>
      </w:r>
      <w:proofErr w:type="gramEnd"/>
    </w:p>
    <w:p w:rsidR="0006609B" w:rsidRDefault="0006609B" w:rsidP="00A05341">
      <w:pPr>
        <w:tabs>
          <w:tab w:val="left" w:pos="1350"/>
        </w:tabs>
        <w:rPr>
          <w:rFonts w:ascii="Arial" w:hAnsi="Arial" w:cs="Arial"/>
          <w:b/>
          <w:sz w:val="20"/>
          <w:u w:val="single"/>
        </w:rPr>
      </w:pPr>
    </w:p>
    <w:p w:rsidR="0006609B" w:rsidRDefault="0006609B" w:rsidP="00A05341">
      <w:pPr>
        <w:tabs>
          <w:tab w:val="left" w:pos="1350"/>
        </w:tabs>
        <w:rPr>
          <w:rFonts w:ascii="Arial" w:hAnsi="Arial" w:cs="Arial"/>
          <w:b/>
          <w:sz w:val="20"/>
          <w:u w:val="single"/>
        </w:rPr>
      </w:pPr>
    </w:p>
    <w:p w:rsidR="00A05341" w:rsidRDefault="00A05341" w:rsidP="00A05341">
      <w:pPr>
        <w:tabs>
          <w:tab w:val="left" w:pos="1350"/>
        </w:tabs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>Description:</w:t>
      </w:r>
    </w:p>
    <w:p w:rsidR="00A05341" w:rsidRDefault="00A05341" w:rsidP="00A05341">
      <w:pPr>
        <w:tabs>
          <w:tab w:val="left" w:pos="1350"/>
        </w:tabs>
        <w:rPr>
          <w:rFonts w:ascii="Arial" w:hAnsi="Arial" w:cs="Arial"/>
          <w:b/>
          <w:sz w:val="20"/>
          <w:u w:val="single"/>
        </w:rPr>
      </w:pPr>
    </w:p>
    <w:p w:rsidR="0006609B" w:rsidRDefault="0006609B" w:rsidP="0006609B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This application </w:t>
      </w:r>
      <w:proofErr w:type="gramStart"/>
      <w:r w:rsidR="00337AA5">
        <w:rPr>
          <w:rFonts w:ascii="Calibri" w:hAnsi="Calibri" w:cs="Calibri"/>
          <w:color w:val="000000"/>
          <w:sz w:val="22"/>
          <w:szCs w:val="22"/>
        </w:rPr>
        <w:t>was</w:t>
      </w:r>
      <w:r>
        <w:rPr>
          <w:rFonts w:ascii="Calibri" w:hAnsi="Calibri" w:cs="Calibri"/>
          <w:color w:val="000000"/>
          <w:sz w:val="22"/>
          <w:szCs w:val="22"/>
        </w:rPr>
        <w:t xml:space="preserve"> developed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to help the organization to do the analysis of </w:t>
      </w:r>
    </w:p>
    <w:p w:rsidR="0006609B" w:rsidRDefault="0006609B" w:rsidP="0006609B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cloud providers and maintain a record of their accessing. The analysis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was based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on the performance</w:t>
      </w:r>
    </w:p>
    <w:p w:rsidR="0006609B" w:rsidRDefault="00337AA5" w:rsidP="0006609B">
      <w:pPr>
        <w:jc w:val="both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</w:t>
      </w:r>
      <w:r w:rsidR="0006609B">
        <w:rPr>
          <w:rFonts w:ascii="Calibri" w:hAnsi="Calibri" w:cs="Calibri"/>
          <w:color w:val="000000"/>
          <w:sz w:val="22"/>
          <w:szCs w:val="22"/>
        </w:rPr>
        <w:t>nd</w:t>
      </w:r>
      <w:proofErr w:type="gramEnd"/>
      <w:r w:rsidR="0006609B">
        <w:rPr>
          <w:rFonts w:ascii="Calibri" w:hAnsi="Calibri" w:cs="Calibri"/>
          <w:color w:val="000000"/>
          <w:sz w:val="22"/>
          <w:szCs w:val="22"/>
        </w:rPr>
        <w:t xml:space="preserve"> cost. It contains </w:t>
      </w:r>
      <w:proofErr w:type="gramStart"/>
      <w:r w:rsidR="0006609B">
        <w:rPr>
          <w:rFonts w:ascii="Calibri" w:hAnsi="Calibri" w:cs="Calibri"/>
          <w:color w:val="000000"/>
          <w:sz w:val="22"/>
          <w:szCs w:val="22"/>
        </w:rPr>
        <w:t>4</w:t>
      </w:r>
      <w:proofErr w:type="gramEnd"/>
      <w:r w:rsidR="0006609B">
        <w:rPr>
          <w:rFonts w:ascii="Calibri" w:hAnsi="Calibri" w:cs="Calibri"/>
          <w:color w:val="000000"/>
          <w:sz w:val="22"/>
          <w:szCs w:val="22"/>
        </w:rPr>
        <w:t xml:space="preserve"> modules. </w:t>
      </w:r>
    </w:p>
    <w:p w:rsidR="0006609B" w:rsidRDefault="0006609B" w:rsidP="0006609B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:rsidR="0006609B" w:rsidRPr="0006609B" w:rsidRDefault="0006609B" w:rsidP="0006609B">
      <w:pPr>
        <w:tabs>
          <w:tab w:val="left" w:pos="1350"/>
        </w:tabs>
      </w:pPr>
      <w:r w:rsidRPr="00E6686D">
        <w:rPr>
          <w:rFonts w:ascii="Arial" w:hAnsi="Arial" w:cs="Arial"/>
          <w:b/>
          <w:sz w:val="20"/>
          <w:u w:val="single"/>
        </w:rPr>
        <w:t>Roles and Responsibilities:</w:t>
      </w:r>
    </w:p>
    <w:p w:rsidR="00A05341" w:rsidRPr="00F932A3" w:rsidRDefault="00A05341" w:rsidP="0006609B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Tahoma" w:hAnsi="Tahoma" w:cs="Tahoma"/>
          <w:sz w:val="20"/>
          <w:szCs w:val="18"/>
        </w:rPr>
      </w:pPr>
      <w:r w:rsidRPr="00F932A3">
        <w:rPr>
          <w:rFonts w:ascii="Tahoma" w:hAnsi="Tahoma" w:cs="Tahoma"/>
          <w:sz w:val="20"/>
          <w:szCs w:val="18"/>
        </w:rPr>
        <w:t>Member login, logout, password change</w:t>
      </w:r>
    </w:p>
    <w:p w:rsidR="00A05341" w:rsidRPr="00F932A3" w:rsidRDefault="00A05341" w:rsidP="00AF2AD6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Tahoma" w:hAnsi="Tahoma" w:cs="Tahoma"/>
          <w:sz w:val="20"/>
          <w:szCs w:val="18"/>
        </w:rPr>
      </w:pPr>
      <w:r w:rsidRPr="00F932A3">
        <w:rPr>
          <w:rFonts w:ascii="Tahoma" w:hAnsi="Tahoma" w:cs="Tahoma"/>
          <w:sz w:val="20"/>
          <w:szCs w:val="18"/>
        </w:rPr>
        <w:t>Manage sub-categories</w:t>
      </w:r>
    </w:p>
    <w:p w:rsidR="00A05341" w:rsidRPr="00F932A3" w:rsidRDefault="00A05341" w:rsidP="00AF2AD6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Tahoma" w:hAnsi="Tahoma" w:cs="Tahoma"/>
          <w:sz w:val="20"/>
          <w:szCs w:val="18"/>
        </w:rPr>
      </w:pPr>
      <w:r w:rsidRPr="00F932A3">
        <w:rPr>
          <w:rFonts w:ascii="Tahoma" w:hAnsi="Tahoma" w:cs="Tahoma"/>
          <w:sz w:val="20"/>
          <w:szCs w:val="18"/>
        </w:rPr>
        <w:t>Manage products/ Banner /News and Events</w:t>
      </w:r>
    </w:p>
    <w:p w:rsidR="00A05341" w:rsidRPr="00F932A3" w:rsidRDefault="00A05341" w:rsidP="00AF2AD6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Tahoma" w:hAnsi="Tahoma" w:cs="Tahoma"/>
          <w:sz w:val="20"/>
          <w:szCs w:val="18"/>
        </w:rPr>
      </w:pPr>
      <w:r w:rsidRPr="00F932A3">
        <w:rPr>
          <w:rFonts w:ascii="Tahoma" w:hAnsi="Tahoma" w:cs="Tahoma"/>
          <w:sz w:val="20"/>
          <w:szCs w:val="18"/>
        </w:rPr>
        <w:t>Manage Order / View order / Find Order by order number</w:t>
      </w:r>
    </w:p>
    <w:p w:rsidR="00A05341" w:rsidRPr="00F932A3" w:rsidRDefault="00A05341" w:rsidP="00AF2AD6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Tahoma" w:hAnsi="Tahoma" w:cs="Tahoma"/>
          <w:sz w:val="20"/>
          <w:szCs w:val="18"/>
        </w:rPr>
      </w:pPr>
      <w:r w:rsidRPr="00F932A3">
        <w:rPr>
          <w:rFonts w:ascii="Tahoma" w:hAnsi="Tahoma" w:cs="Tahoma"/>
          <w:sz w:val="20"/>
          <w:szCs w:val="18"/>
        </w:rPr>
        <w:t>Manage shipping fee</w:t>
      </w:r>
    </w:p>
    <w:p w:rsidR="00A05341" w:rsidRPr="00F932A3" w:rsidRDefault="00A05341" w:rsidP="00AF2AD6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Tahoma" w:hAnsi="Tahoma" w:cs="Tahoma"/>
          <w:sz w:val="20"/>
          <w:szCs w:val="18"/>
        </w:rPr>
      </w:pPr>
      <w:r w:rsidRPr="00F932A3">
        <w:rPr>
          <w:rFonts w:ascii="Tahoma" w:hAnsi="Tahoma" w:cs="Tahoma"/>
          <w:sz w:val="20"/>
          <w:szCs w:val="18"/>
        </w:rPr>
        <w:t>Dynamic display Product / Category</w:t>
      </w:r>
    </w:p>
    <w:p w:rsidR="00A05341" w:rsidRPr="00F932A3" w:rsidRDefault="00A05341" w:rsidP="00AF2AD6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Tahoma" w:hAnsi="Tahoma" w:cs="Tahoma"/>
          <w:sz w:val="20"/>
          <w:szCs w:val="18"/>
        </w:rPr>
      </w:pPr>
      <w:r w:rsidRPr="00F932A3">
        <w:rPr>
          <w:rFonts w:ascii="Tahoma" w:hAnsi="Tahoma" w:cs="Tahoma"/>
          <w:sz w:val="20"/>
          <w:szCs w:val="18"/>
        </w:rPr>
        <w:t xml:space="preserve">Add to Shopping </w:t>
      </w:r>
      <w:r w:rsidR="00316288" w:rsidRPr="00F932A3">
        <w:rPr>
          <w:rFonts w:ascii="Tahoma" w:hAnsi="Tahoma" w:cs="Tahoma"/>
          <w:sz w:val="20"/>
          <w:szCs w:val="18"/>
        </w:rPr>
        <w:t>cart,</w:t>
      </w:r>
      <w:r w:rsidRPr="00F932A3">
        <w:rPr>
          <w:rFonts w:ascii="Tahoma" w:hAnsi="Tahoma" w:cs="Tahoma"/>
          <w:sz w:val="20"/>
          <w:szCs w:val="18"/>
        </w:rPr>
        <w:t xml:space="preserve"> Add to wish list for future purchase</w:t>
      </w:r>
    </w:p>
    <w:p w:rsidR="00A05341" w:rsidRPr="00F932A3" w:rsidRDefault="00A05341" w:rsidP="00AF2AD6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Tahoma" w:hAnsi="Tahoma" w:cs="Tahoma"/>
          <w:sz w:val="20"/>
          <w:szCs w:val="18"/>
        </w:rPr>
      </w:pPr>
      <w:r w:rsidRPr="00F932A3">
        <w:rPr>
          <w:rFonts w:ascii="Tahoma" w:hAnsi="Tahoma" w:cs="Tahoma"/>
          <w:sz w:val="20"/>
          <w:szCs w:val="18"/>
        </w:rPr>
        <w:t>Filtering product by size/color/price.(use vibe tribe add-ons)</w:t>
      </w:r>
    </w:p>
    <w:p w:rsidR="00A05341" w:rsidRPr="00F932A3" w:rsidRDefault="00A05341" w:rsidP="00AF2AD6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Tahoma" w:hAnsi="Tahoma" w:cs="Tahoma"/>
          <w:sz w:val="20"/>
          <w:szCs w:val="18"/>
        </w:rPr>
      </w:pPr>
      <w:r w:rsidRPr="00F932A3">
        <w:rPr>
          <w:rFonts w:ascii="Tahoma" w:hAnsi="Tahoma" w:cs="Tahoma"/>
          <w:sz w:val="20"/>
          <w:szCs w:val="18"/>
        </w:rPr>
        <w:t>Shows Recently viewed product in product page</w:t>
      </w:r>
    </w:p>
    <w:p w:rsidR="00A05341" w:rsidRPr="00F932A3" w:rsidRDefault="00A05341" w:rsidP="00AF2AD6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Tahoma" w:hAnsi="Tahoma" w:cs="Tahoma"/>
          <w:sz w:val="20"/>
          <w:szCs w:val="18"/>
        </w:rPr>
      </w:pPr>
      <w:r w:rsidRPr="00F932A3">
        <w:rPr>
          <w:rFonts w:ascii="Tahoma" w:hAnsi="Tahoma" w:cs="Tahoma"/>
          <w:sz w:val="20"/>
          <w:szCs w:val="18"/>
        </w:rPr>
        <w:t>Option for give product review by customer</w:t>
      </w:r>
    </w:p>
    <w:p w:rsidR="00A05341" w:rsidRPr="00F932A3" w:rsidRDefault="00A05341" w:rsidP="00AF2AD6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Arial" w:hAnsi="Arial" w:cs="Arial"/>
          <w:sz w:val="20"/>
          <w:szCs w:val="18"/>
        </w:rPr>
      </w:pPr>
      <w:r w:rsidRPr="00F932A3">
        <w:rPr>
          <w:rFonts w:ascii="Arial" w:hAnsi="Arial" w:cs="Arial"/>
          <w:sz w:val="20"/>
          <w:szCs w:val="18"/>
        </w:rPr>
        <w:lastRenderedPageBreak/>
        <w:t>Worked on Database module &amp; DB handling</w:t>
      </w:r>
    </w:p>
    <w:p w:rsidR="00A05341" w:rsidRPr="00F932A3" w:rsidRDefault="00A05341" w:rsidP="00AF2AD6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Arial" w:hAnsi="Arial" w:cs="Arial"/>
          <w:sz w:val="20"/>
          <w:szCs w:val="18"/>
        </w:rPr>
      </w:pPr>
      <w:r w:rsidRPr="00F932A3">
        <w:rPr>
          <w:rFonts w:ascii="Arial" w:hAnsi="Arial" w:cs="Arial"/>
          <w:sz w:val="20"/>
          <w:szCs w:val="18"/>
        </w:rPr>
        <w:t xml:space="preserve">Changing design, customization of Payment Gateway, Mini cart, </w:t>
      </w:r>
      <w:proofErr w:type="gramStart"/>
      <w:r w:rsidRPr="00F932A3">
        <w:rPr>
          <w:rFonts w:ascii="Arial" w:hAnsi="Arial" w:cs="Arial"/>
          <w:sz w:val="20"/>
          <w:szCs w:val="18"/>
        </w:rPr>
        <w:t>Shopping</w:t>
      </w:r>
      <w:proofErr w:type="gramEnd"/>
      <w:r w:rsidRPr="00F932A3">
        <w:rPr>
          <w:rFonts w:ascii="Arial" w:hAnsi="Arial" w:cs="Arial"/>
          <w:sz w:val="20"/>
          <w:szCs w:val="18"/>
        </w:rPr>
        <w:t xml:space="preserve"> cart etc.</w:t>
      </w:r>
    </w:p>
    <w:p w:rsidR="00A6725C" w:rsidRDefault="00A05341" w:rsidP="00AF2AD6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Arial" w:hAnsi="Arial" w:cs="Arial"/>
          <w:sz w:val="20"/>
          <w:szCs w:val="18"/>
        </w:rPr>
      </w:pPr>
      <w:r w:rsidRPr="00F932A3">
        <w:rPr>
          <w:rFonts w:ascii="Arial" w:hAnsi="Arial" w:cs="Arial"/>
          <w:sz w:val="20"/>
          <w:szCs w:val="18"/>
        </w:rPr>
        <w:t>Unit Testing, Bug fixing</w:t>
      </w:r>
    </w:p>
    <w:p w:rsidR="00337AA5" w:rsidRDefault="00337AA5" w:rsidP="00337AA5">
      <w:pPr>
        <w:widowControl w:val="0"/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Arial" w:hAnsi="Arial" w:cs="Arial"/>
          <w:sz w:val="20"/>
          <w:szCs w:val="18"/>
        </w:rPr>
      </w:pPr>
    </w:p>
    <w:p w:rsidR="00337AA5" w:rsidRPr="00337AA5" w:rsidRDefault="00337AA5" w:rsidP="00337AA5">
      <w:pPr>
        <w:widowControl w:val="0"/>
        <w:suppressAutoHyphens w:val="0"/>
        <w:autoSpaceDE w:val="0"/>
        <w:autoSpaceDN w:val="0"/>
        <w:adjustRightInd w:val="0"/>
        <w:spacing w:before="100" w:after="100"/>
        <w:contextualSpacing/>
        <w:jc w:val="both"/>
        <w:rPr>
          <w:rFonts w:ascii="Arial" w:hAnsi="Arial" w:cs="Arial"/>
          <w:sz w:val="20"/>
          <w:szCs w:val="18"/>
        </w:rPr>
      </w:pPr>
    </w:p>
    <w:p w:rsidR="00337AA5" w:rsidRPr="000E49C1" w:rsidRDefault="00337AA5" w:rsidP="00337AA5">
      <w:pPr>
        <w:shd w:val="pct10" w:color="auto" w:fill="FFFFFF"/>
        <w:rPr>
          <w:rFonts w:ascii="Verdana" w:hAnsi="Verdana" w:cs="Tahoma"/>
          <w:b/>
          <w:bCs/>
          <w:kern w:val="36"/>
          <w:sz w:val="18"/>
          <w:szCs w:val="18"/>
        </w:rPr>
      </w:pPr>
      <w:r>
        <w:rPr>
          <w:rFonts w:ascii="Verdana" w:hAnsi="Verdana" w:cs="Tahoma"/>
          <w:b/>
          <w:bCs/>
          <w:kern w:val="36"/>
          <w:sz w:val="18"/>
          <w:szCs w:val="18"/>
        </w:rPr>
        <w:t>Languages Known:</w:t>
      </w:r>
    </w:p>
    <w:p w:rsidR="00337AA5" w:rsidRDefault="00337AA5" w:rsidP="00337AA5">
      <w:pPr>
        <w:numPr>
          <w:ilvl w:val="0"/>
          <w:numId w:val="4"/>
        </w:numPr>
        <w:suppressAutoHyphens w:val="0"/>
        <w:spacing w:line="288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ENGLISH</w:t>
      </w:r>
    </w:p>
    <w:p w:rsidR="00337AA5" w:rsidRDefault="00337AA5" w:rsidP="00337AA5">
      <w:pPr>
        <w:numPr>
          <w:ilvl w:val="0"/>
          <w:numId w:val="4"/>
        </w:numPr>
        <w:suppressAutoHyphens w:val="0"/>
        <w:spacing w:line="288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HINDI</w:t>
      </w:r>
    </w:p>
    <w:p w:rsidR="00337AA5" w:rsidRDefault="00337AA5" w:rsidP="00337AA5">
      <w:pPr>
        <w:numPr>
          <w:ilvl w:val="0"/>
          <w:numId w:val="4"/>
        </w:numPr>
        <w:suppressAutoHyphens w:val="0"/>
        <w:spacing w:line="288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NEPALI</w:t>
      </w:r>
    </w:p>
    <w:p w:rsidR="00337AA5" w:rsidRPr="003F3C1D" w:rsidRDefault="00337AA5" w:rsidP="00337AA5">
      <w:pPr>
        <w:numPr>
          <w:ilvl w:val="0"/>
          <w:numId w:val="4"/>
        </w:numPr>
        <w:suppressAutoHyphens w:val="0"/>
        <w:spacing w:line="288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MANIPURI</w:t>
      </w:r>
    </w:p>
    <w:p w:rsidR="003B24BB" w:rsidRPr="00D77887" w:rsidRDefault="003B24BB" w:rsidP="0006609B">
      <w:pPr>
        <w:ind w:left="360"/>
        <w:rPr>
          <w:rFonts w:ascii="Verdana" w:hAnsi="Verdana" w:cs="Tahoma"/>
          <w:sz w:val="20"/>
          <w:szCs w:val="18"/>
        </w:rPr>
      </w:pPr>
    </w:p>
    <w:sectPr w:rsidR="003B24BB" w:rsidRPr="00D77887" w:rsidSect="003B1066">
      <w:footnotePr>
        <w:pos w:val="beneathText"/>
      </w:footnotePr>
      <w:pgSz w:w="11905" w:h="16837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032" w:rsidRDefault="00BE7032">
      <w:r>
        <w:separator/>
      </w:r>
    </w:p>
  </w:endnote>
  <w:endnote w:type="continuationSeparator" w:id="0">
    <w:p w:rsidR="00BE7032" w:rsidRDefault="00BE7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bany">
    <w:altName w:val="Arial"/>
    <w:charset w:val="00"/>
    <w:family w:val="swiss"/>
    <w:pitch w:val="variable"/>
  </w:font>
  <w:font w:name="Mincho">
    <w:altName w:val="MS Gothic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Lucidasan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032" w:rsidRDefault="00BE7032">
      <w:r>
        <w:separator/>
      </w:r>
    </w:p>
  </w:footnote>
  <w:footnote w:type="continuationSeparator" w:id="0">
    <w:p w:rsidR="00BE7032" w:rsidRDefault="00BE7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8.25pt" o:bullet="t">
        <v:imagedata r:id="rId1" o:title="Envelope"/>
      </v:shape>
    </w:pict>
  </w:numPicBullet>
  <w:numPicBullet w:numPicBulletId="1">
    <w:pict>
      <v:shape id="_x0000_i1069" type="#_x0000_t75" style="width:13.5pt;height:12.75pt" o:bullet="t">
        <v:imagedata r:id="rId2" o:title="featured-cv"/>
      </v:shape>
    </w:pict>
  </w:numPicBullet>
  <w:numPicBullet w:numPicBulletId="2">
    <w:pict>
      <v:shape id="_x0000_i1070" type="#_x0000_t75" style="width:11.25pt;height:11.25pt" o:bullet="t">
        <v:imagedata r:id="rId3" o:title="mso9"/>
      </v:shape>
    </w:pict>
  </w:numPicBullet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none"/>
      <w:pStyle w:val="Heading5"/>
      <w:suff w:val="nothing"/>
      <w:lvlText w:val=".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pStyle w:val="Heading6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pStyle w:val="Heading7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pStyle w:val="Heading8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553"/>
        </w:tabs>
        <w:ind w:left="553" w:hanging="283"/>
      </w:pPr>
    </w:lvl>
    <w:lvl w:ilvl="1">
      <w:start w:val="1"/>
      <w:numFmt w:val="decimal"/>
      <w:lvlText w:val="%2."/>
      <w:lvlJc w:val="left"/>
      <w:pPr>
        <w:tabs>
          <w:tab w:val="num" w:pos="837"/>
        </w:tabs>
        <w:ind w:left="837" w:hanging="283"/>
      </w:pPr>
    </w:lvl>
    <w:lvl w:ilvl="2">
      <w:start w:val="1"/>
      <w:numFmt w:val="decimal"/>
      <w:lvlText w:val="%3."/>
      <w:lvlJc w:val="left"/>
      <w:pPr>
        <w:tabs>
          <w:tab w:val="num" w:pos="1120"/>
        </w:tabs>
        <w:ind w:left="1120" w:hanging="283"/>
      </w:pPr>
    </w:lvl>
    <w:lvl w:ilvl="3">
      <w:start w:val="1"/>
      <w:numFmt w:val="decimal"/>
      <w:lvlText w:val="%4."/>
      <w:lvlJc w:val="left"/>
      <w:pPr>
        <w:tabs>
          <w:tab w:val="num" w:pos="1404"/>
        </w:tabs>
        <w:ind w:left="1404" w:hanging="283"/>
      </w:pPr>
    </w:lvl>
    <w:lvl w:ilvl="4">
      <w:start w:val="1"/>
      <w:numFmt w:val="decimal"/>
      <w:lvlText w:val="%5."/>
      <w:lvlJc w:val="left"/>
      <w:pPr>
        <w:tabs>
          <w:tab w:val="num" w:pos="1687"/>
        </w:tabs>
        <w:ind w:left="1687" w:hanging="283"/>
      </w:pPr>
    </w:lvl>
    <w:lvl w:ilvl="5">
      <w:start w:val="1"/>
      <w:numFmt w:val="decimal"/>
      <w:lvlText w:val="%6."/>
      <w:lvlJc w:val="left"/>
      <w:pPr>
        <w:tabs>
          <w:tab w:val="num" w:pos="1971"/>
        </w:tabs>
        <w:ind w:left="1971" w:hanging="283"/>
      </w:pPr>
    </w:lvl>
    <w:lvl w:ilvl="6">
      <w:start w:val="1"/>
      <w:numFmt w:val="decimal"/>
      <w:lvlText w:val="%7."/>
      <w:lvlJc w:val="left"/>
      <w:pPr>
        <w:tabs>
          <w:tab w:val="num" w:pos="2254"/>
        </w:tabs>
        <w:ind w:left="2254" w:hanging="283"/>
      </w:pPr>
    </w:lvl>
    <w:lvl w:ilvl="7">
      <w:start w:val="1"/>
      <w:numFmt w:val="decimal"/>
      <w:lvlText w:val="%8."/>
      <w:lvlJc w:val="left"/>
      <w:pPr>
        <w:tabs>
          <w:tab w:val="num" w:pos="2538"/>
        </w:tabs>
        <w:ind w:left="2538" w:hanging="283"/>
      </w:pPr>
    </w:lvl>
    <w:lvl w:ilvl="8">
      <w:start w:val="1"/>
      <w:numFmt w:val="decimal"/>
      <w:lvlText w:val="%9."/>
      <w:lvlJc w:val="left"/>
      <w:pPr>
        <w:tabs>
          <w:tab w:val="num" w:pos="2821"/>
        </w:tabs>
        <w:ind w:left="2821" w:hanging="283"/>
      </w:pPr>
    </w:lvl>
  </w:abstractNum>
  <w:abstractNum w:abstractNumId="4">
    <w:nsid w:val="00000005"/>
    <w:multiLevelType w:val="singleLevel"/>
    <w:tmpl w:val="00000005"/>
    <w:name w:val="WW8Num8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</w:abstractNum>
  <w:abstractNum w:abstractNumId="5">
    <w:nsid w:val="00000007"/>
    <w:multiLevelType w:val="singleLevel"/>
    <w:tmpl w:val="00000007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8"/>
    <w:multiLevelType w:val="singleLevel"/>
    <w:tmpl w:val="00000008"/>
    <w:name w:val="WW8Num15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</w:abstractNum>
  <w:abstractNum w:abstractNumId="7">
    <w:nsid w:val="00000009"/>
    <w:multiLevelType w:val="multilevel"/>
    <w:tmpl w:val="00000009"/>
    <w:name w:val="WW8Num17"/>
    <w:lvl w:ilvl="0">
      <w:start w:val="1"/>
      <w:numFmt w:val="bullet"/>
      <w:pStyle w:val="bulletedlis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  <w:sz w:val="20"/>
      </w:rPr>
    </w:lvl>
  </w:abstractNum>
  <w:abstractNum w:abstractNumId="8">
    <w:nsid w:val="0000000A"/>
    <w:multiLevelType w:val="singleLevel"/>
    <w:tmpl w:val="0000000A"/>
    <w:name w:val="WW8Num18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</w:abstractNum>
  <w:abstractNum w:abstractNumId="9">
    <w:nsid w:val="00000014"/>
    <w:multiLevelType w:val="singleLevel"/>
    <w:tmpl w:val="00000014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0">
    <w:nsid w:val="01F36C7B"/>
    <w:multiLevelType w:val="hybridMultilevel"/>
    <w:tmpl w:val="F6EC6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607912"/>
    <w:multiLevelType w:val="hybridMultilevel"/>
    <w:tmpl w:val="88188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926662"/>
    <w:multiLevelType w:val="hybridMultilevel"/>
    <w:tmpl w:val="1098F090"/>
    <w:lvl w:ilvl="0" w:tplc="869ED42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B5732AB"/>
    <w:multiLevelType w:val="hybridMultilevel"/>
    <w:tmpl w:val="61D23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F6B351F"/>
    <w:multiLevelType w:val="hybridMultilevel"/>
    <w:tmpl w:val="AFE0A3BC"/>
    <w:lvl w:ilvl="0" w:tplc="28B883B2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417D80"/>
    <w:multiLevelType w:val="hybridMultilevel"/>
    <w:tmpl w:val="E7EC0A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C22C59"/>
    <w:multiLevelType w:val="hybridMultilevel"/>
    <w:tmpl w:val="36BE9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DB6835"/>
    <w:multiLevelType w:val="hybridMultilevel"/>
    <w:tmpl w:val="B360FBB4"/>
    <w:lvl w:ilvl="0" w:tplc="A352EFB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F32975"/>
    <w:multiLevelType w:val="hybridMultilevel"/>
    <w:tmpl w:val="614AF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5514173"/>
    <w:multiLevelType w:val="hybridMultilevel"/>
    <w:tmpl w:val="24B82E3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C728DB"/>
    <w:multiLevelType w:val="hybridMultilevel"/>
    <w:tmpl w:val="813C4410"/>
    <w:lvl w:ilvl="0" w:tplc="911AF6CE">
      <w:start w:val="1"/>
      <w:numFmt w:val="bullet"/>
      <w:lvlText w:val="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</w:abstractNum>
  <w:abstractNum w:abstractNumId="21">
    <w:nsid w:val="360B72C5"/>
    <w:multiLevelType w:val="hybridMultilevel"/>
    <w:tmpl w:val="6600A886"/>
    <w:lvl w:ilvl="0" w:tplc="8E2A873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1E147B"/>
    <w:multiLevelType w:val="hybridMultilevel"/>
    <w:tmpl w:val="E542CA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206D4E"/>
    <w:multiLevelType w:val="hybridMultilevel"/>
    <w:tmpl w:val="291A48B4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2815D06"/>
    <w:multiLevelType w:val="hybridMultilevel"/>
    <w:tmpl w:val="015219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3412CA3"/>
    <w:multiLevelType w:val="hybridMultilevel"/>
    <w:tmpl w:val="23A03D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D82ECD"/>
    <w:multiLevelType w:val="hybridMultilevel"/>
    <w:tmpl w:val="50D8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623F3E"/>
    <w:multiLevelType w:val="hybridMultilevel"/>
    <w:tmpl w:val="0238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1"/>
  </w:num>
  <w:num w:numId="4">
    <w:abstractNumId w:val="20"/>
  </w:num>
  <w:num w:numId="5">
    <w:abstractNumId w:val="12"/>
  </w:num>
  <w:num w:numId="6">
    <w:abstractNumId w:val="26"/>
  </w:num>
  <w:num w:numId="7">
    <w:abstractNumId w:val="16"/>
  </w:num>
  <w:num w:numId="8">
    <w:abstractNumId w:val="14"/>
  </w:num>
  <w:num w:numId="9">
    <w:abstractNumId w:val="18"/>
  </w:num>
  <w:num w:numId="10">
    <w:abstractNumId w:val="25"/>
  </w:num>
  <w:num w:numId="11">
    <w:abstractNumId w:val="13"/>
  </w:num>
  <w:num w:numId="12">
    <w:abstractNumId w:val="15"/>
  </w:num>
  <w:num w:numId="13">
    <w:abstractNumId w:val="27"/>
  </w:num>
  <w:num w:numId="14">
    <w:abstractNumId w:val="7"/>
  </w:num>
  <w:num w:numId="1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7"/>
  </w:num>
  <w:num w:numId="19">
    <w:abstractNumId w:val="24"/>
  </w:num>
  <w:num w:numId="20">
    <w:abstractNumId w:val="23"/>
  </w:num>
  <w:num w:numId="21">
    <w:abstractNumId w:val="19"/>
  </w:num>
  <w:num w:numId="22">
    <w:abstractNumId w:val="22"/>
  </w:num>
  <w:num w:numId="2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IN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EB2"/>
    <w:rsid w:val="00001249"/>
    <w:rsid w:val="00010D99"/>
    <w:rsid w:val="0001214C"/>
    <w:rsid w:val="00012BBD"/>
    <w:rsid w:val="00013A1A"/>
    <w:rsid w:val="00014405"/>
    <w:rsid w:val="00016175"/>
    <w:rsid w:val="00024422"/>
    <w:rsid w:val="00026356"/>
    <w:rsid w:val="00026BF6"/>
    <w:rsid w:val="00027A8A"/>
    <w:rsid w:val="00027A90"/>
    <w:rsid w:val="00030E07"/>
    <w:rsid w:val="00034090"/>
    <w:rsid w:val="00034A0F"/>
    <w:rsid w:val="00034B75"/>
    <w:rsid w:val="00037B80"/>
    <w:rsid w:val="000401BC"/>
    <w:rsid w:val="00042AF9"/>
    <w:rsid w:val="00043522"/>
    <w:rsid w:val="00056B3F"/>
    <w:rsid w:val="00056F21"/>
    <w:rsid w:val="0006432E"/>
    <w:rsid w:val="00065152"/>
    <w:rsid w:val="00065181"/>
    <w:rsid w:val="00065537"/>
    <w:rsid w:val="00065D4B"/>
    <w:rsid w:val="0006609B"/>
    <w:rsid w:val="00067148"/>
    <w:rsid w:val="00071192"/>
    <w:rsid w:val="00075CF6"/>
    <w:rsid w:val="00081469"/>
    <w:rsid w:val="00084E68"/>
    <w:rsid w:val="00085027"/>
    <w:rsid w:val="000865F8"/>
    <w:rsid w:val="00086954"/>
    <w:rsid w:val="00087302"/>
    <w:rsid w:val="00087D06"/>
    <w:rsid w:val="00094AA1"/>
    <w:rsid w:val="000A086E"/>
    <w:rsid w:val="000A1317"/>
    <w:rsid w:val="000A2699"/>
    <w:rsid w:val="000A420A"/>
    <w:rsid w:val="000A516C"/>
    <w:rsid w:val="000A632B"/>
    <w:rsid w:val="000A770B"/>
    <w:rsid w:val="000A79B5"/>
    <w:rsid w:val="000A7F38"/>
    <w:rsid w:val="000B4946"/>
    <w:rsid w:val="000B62E4"/>
    <w:rsid w:val="000C0669"/>
    <w:rsid w:val="000C0842"/>
    <w:rsid w:val="000C0A63"/>
    <w:rsid w:val="000C120B"/>
    <w:rsid w:val="000C1551"/>
    <w:rsid w:val="000C197D"/>
    <w:rsid w:val="000C2942"/>
    <w:rsid w:val="000C4793"/>
    <w:rsid w:val="000C4925"/>
    <w:rsid w:val="000C76FD"/>
    <w:rsid w:val="000D0DEA"/>
    <w:rsid w:val="000D528D"/>
    <w:rsid w:val="000D6776"/>
    <w:rsid w:val="000D6DEE"/>
    <w:rsid w:val="000D70DC"/>
    <w:rsid w:val="000E3EA7"/>
    <w:rsid w:val="000E49C1"/>
    <w:rsid w:val="000E5708"/>
    <w:rsid w:val="000F0595"/>
    <w:rsid w:val="000F26D2"/>
    <w:rsid w:val="000F428E"/>
    <w:rsid w:val="000F5B99"/>
    <w:rsid w:val="00103890"/>
    <w:rsid w:val="001100A7"/>
    <w:rsid w:val="001104FA"/>
    <w:rsid w:val="001106C1"/>
    <w:rsid w:val="0011376D"/>
    <w:rsid w:val="00113AE1"/>
    <w:rsid w:val="0011491B"/>
    <w:rsid w:val="001152C6"/>
    <w:rsid w:val="00116696"/>
    <w:rsid w:val="001169C0"/>
    <w:rsid w:val="00122CF0"/>
    <w:rsid w:val="00124A39"/>
    <w:rsid w:val="00125028"/>
    <w:rsid w:val="0013067A"/>
    <w:rsid w:val="00130761"/>
    <w:rsid w:val="00134FED"/>
    <w:rsid w:val="00136488"/>
    <w:rsid w:val="00136E88"/>
    <w:rsid w:val="00144621"/>
    <w:rsid w:val="0015032D"/>
    <w:rsid w:val="00151B1A"/>
    <w:rsid w:val="00152B42"/>
    <w:rsid w:val="00157064"/>
    <w:rsid w:val="00160889"/>
    <w:rsid w:val="00160ED3"/>
    <w:rsid w:val="00162027"/>
    <w:rsid w:val="00163F64"/>
    <w:rsid w:val="00171BAC"/>
    <w:rsid w:val="00171C41"/>
    <w:rsid w:val="001748C3"/>
    <w:rsid w:val="001757CF"/>
    <w:rsid w:val="0017660A"/>
    <w:rsid w:val="00184B30"/>
    <w:rsid w:val="00184FDB"/>
    <w:rsid w:val="0018560D"/>
    <w:rsid w:val="00185B3A"/>
    <w:rsid w:val="0018784A"/>
    <w:rsid w:val="00191E7A"/>
    <w:rsid w:val="00196DF2"/>
    <w:rsid w:val="001A2552"/>
    <w:rsid w:val="001A4035"/>
    <w:rsid w:val="001B0457"/>
    <w:rsid w:val="001B114C"/>
    <w:rsid w:val="001B214E"/>
    <w:rsid w:val="001B46D3"/>
    <w:rsid w:val="001C1299"/>
    <w:rsid w:val="001C28E5"/>
    <w:rsid w:val="001C6C4E"/>
    <w:rsid w:val="001C791E"/>
    <w:rsid w:val="001D0B94"/>
    <w:rsid w:val="001D4F8F"/>
    <w:rsid w:val="001D5ED0"/>
    <w:rsid w:val="001D662A"/>
    <w:rsid w:val="001E32B4"/>
    <w:rsid w:val="001F1F27"/>
    <w:rsid w:val="001F23F6"/>
    <w:rsid w:val="001F2775"/>
    <w:rsid w:val="001F30E1"/>
    <w:rsid w:val="001F352A"/>
    <w:rsid w:val="001F5414"/>
    <w:rsid w:val="001F5BAB"/>
    <w:rsid w:val="001F5F8E"/>
    <w:rsid w:val="001F6B3D"/>
    <w:rsid w:val="002028AB"/>
    <w:rsid w:val="0020743D"/>
    <w:rsid w:val="00207E5F"/>
    <w:rsid w:val="0021018B"/>
    <w:rsid w:val="00211FEE"/>
    <w:rsid w:val="0021249C"/>
    <w:rsid w:val="00214DE7"/>
    <w:rsid w:val="002153A9"/>
    <w:rsid w:val="00216F4B"/>
    <w:rsid w:val="0022431A"/>
    <w:rsid w:val="00230F70"/>
    <w:rsid w:val="00231885"/>
    <w:rsid w:val="0023279F"/>
    <w:rsid w:val="00234F3E"/>
    <w:rsid w:val="002429CC"/>
    <w:rsid w:val="00243A10"/>
    <w:rsid w:val="00244825"/>
    <w:rsid w:val="0025011A"/>
    <w:rsid w:val="00250816"/>
    <w:rsid w:val="00251116"/>
    <w:rsid w:val="00251FB0"/>
    <w:rsid w:val="00253295"/>
    <w:rsid w:val="00255500"/>
    <w:rsid w:val="002600C5"/>
    <w:rsid w:val="0026311F"/>
    <w:rsid w:val="002647F1"/>
    <w:rsid w:val="00265857"/>
    <w:rsid w:val="00270BB0"/>
    <w:rsid w:val="00271E90"/>
    <w:rsid w:val="00280911"/>
    <w:rsid w:val="00281387"/>
    <w:rsid w:val="0028181A"/>
    <w:rsid w:val="002819DD"/>
    <w:rsid w:val="002840D2"/>
    <w:rsid w:val="00284E9D"/>
    <w:rsid w:val="00286D39"/>
    <w:rsid w:val="002938AE"/>
    <w:rsid w:val="00294BC5"/>
    <w:rsid w:val="002A096B"/>
    <w:rsid w:val="002A1404"/>
    <w:rsid w:val="002A156F"/>
    <w:rsid w:val="002A272E"/>
    <w:rsid w:val="002A2BBA"/>
    <w:rsid w:val="002A5B78"/>
    <w:rsid w:val="002A6C96"/>
    <w:rsid w:val="002A79C6"/>
    <w:rsid w:val="002B660C"/>
    <w:rsid w:val="002C148C"/>
    <w:rsid w:val="002C3D5D"/>
    <w:rsid w:val="002C4BAB"/>
    <w:rsid w:val="002C4CEA"/>
    <w:rsid w:val="002C538C"/>
    <w:rsid w:val="002C56DD"/>
    <w:rsid w:val="002C7D16"/>
    <w:rsid w:val="002D0E15"/>
    <w:rsid w:val="002D3187"/>
    <w:rsid w:val="002D3570"/>
    <w:rsid w:val="002D3CC4"/>
    <w:rsid w:val="002D67A2"/>
    <w:rsid w:val="002D6EB0"/>
    <w:rsid w:val="002E07CB"/>
    <w:rsid w:val="002E23CF"/>
    <w:rsid w:val="002E2A97"/>
    <w:rsid w:val="002E44C1"/>
    <w:rsid w:val="002E493B"/>
    <w:rsid w:val="002E5A08"/>
    <w:rsid w:val="002E7E47"/>
    <w:rsid w:val="002F1EB2"/>
    <w:rsid w:val="002F35D4"/>
    <w:rsid w:val="002F3F0A"/>
    <w:rsid w:val="002F56CC"/>
    <w:rsid w:val="002F75DD"/>
    <w:rsid w:val="002F7793"/>
    <w:rsid w:val="003015CB"/>
    <w:rsid w:val="00302144"/>
    <w:rsid w:val="00302FC8"/>
    <w:rsid w:val="0030472E"/>
    <w:rsid w:val="003064B0"/>
    <w:rsid w:val="0030734A"/>
    <w:rsid w:val="00311607"/>
    <w:rsid w:val="003131FA"/>
    <w:rsid w:val="00313E02"/>
    <w:rsid w:val="0031550F"/>
    <w:rsid w:val="003160AA"/>
    <w:rsid w:val="00316288"/>
    <w:rsid w:val="00317AB2"/>
    <w:rsid w:val="00317B20"/>
    <w:rsid w:val="003204D6"/>
    <w:rsid w:val="003209D1"/>
    <w:rsid w:val="003224EE"/>
    <w:rsid w:val="00327A73"/>
    <w:rsid w:val="003308D6"/>
    <w:rsid w:val="003317D8"/>
    <w:rsid w:val="00331D69"/>
    <w:rsid w:val="003321AC"/>
    <w:rsid w:val="0033376F"/>
    <w:rsid w:val="00334539"/>
    <w:rsid w:val="00334630"/>
    <w:rsid w:val="00335F35"/>
    <w:rsid w:val="00337AA5"/>
    <w:rsid w:val="00337B5A"/>
    <w:rsid w:val="0034122C"/>
    <w:rsid w:val="00341A95"/>
    <w:rsid w:val="0034223A"/>
    <w:rsid w:val="00344E9F"/>
    <w:rsid w:val="00344F61"/>
    <w:rsid w:val="0034701B"/>
    <w:rsid w:val="003517F3"/>
    <w:rsid w:val="0035297E"/>
    <w:rsid w:val="00353447"/>
    <w:rsid w:val="0035347C"/>
    <w:rsid w:val="00353A9B"/>
    <w:rsid w:val="003542AE"/>
    <w:rsid w:val="00354C8D"/>
    <w:rsid w:val="00355BA3"/>
    <w:rsid w:val="00357839"/>
    <w:rsid w:val="0035786E"/>
    <w:rsid w:val="0036094C"/>
    <w:rsid w:val="0036459D"/>
    <w:rsid w:val="003657C3"/>
    <w:rsid w:val="00370026"/>
    <w:rsid w:val="0037552C"/>
    <w:rsid w:val="00376B5C"/>
    <w:rsid w:val="00376C46"/>
    <w:rsid w:val="00377B3E"/>
    <w:rsid w:val="003813A6"/>
    <w:rsid w:val="0038276B"/>
    <w:rsid w:val="00382CF3"/>
    <w:rsid w:val="00385BC4"/>
    <w:rsid w:val="003863D3"/>
    <w:rsid w:val="0039042F"/>
    <w:rsid w:val="003904ED"/>
    <w:rsid w:val="00391E63"/>
    <w:rsid w:val="00392B3D"/>
    <w:rsid w:val="003968C0"/>
    <w:rsid w:val="003975AB"/>
    <w:rsid w:val="003A08DB"/>
    <w:rsid w:val="003A2338"/>
    <w:rsid w:val="003A3105"/>
    <w:rsid w:val="003A5F91"/>
    <w:rsid w:val="003A6828"/>
    <w:rsid w:val="003A771C"/>
    <w:rsid w:val="003A7798"/>
    <w:rsid w:val="003B0879"/>
    <w:rsid w:val="003B1066"/>
    <w:rsid w:val="003B24BB"/>
    <w:rsid w:val="003B39E6"/>
    <w:rsid w:val="003B428B"/>
    <w:rsid w:val="003B448F"/>
    <w:rsid w:val="003B774A"/>
    <w:rsid w:val="003C0026"/>
    <w:rsid w:val="003C02BE"/>
    <w:rsid w:val="003C10BD"/>
    <w:rsid w:val="003C16E3"/>
    <w:rsid w:val="003C32B7"/>
    <w:rsid w:val="003C3377"/>
    <w:rsid w:val="003C43EF"/>
    <w:rsid w:val="003C4CD7"/>
    <w:rsid w:val="003C4D27"/>
    <w:rsid w:val="003C7D07"/>
    <w:rsid w:val="003D02D3"/>
    <w:rsid w:val="003D6651"/>
    <w:rsid w:val="003E0D5A"/>
    <w:rsid w:val="003E41CB"/>
    <w:rsid w:val="003E6471"/>
    <w:rsid w:val="003E686E"/>
    <w:rsid w:val="003F1065"/>
    <w:rsid w:val="003F22F9"/>
    <w:rsid w:val="003F3C1D"/>
    <w:rsid w:val="003F51AE"/>
    <w:rsid w:val="00405494"/>
    <w:rsid w:val="00405E49"/>
    <w:rsid w:val="00406C4F"/>
    <w:rsid w:val="00411A01"/>
    <w:rsid w:val="00413500"/>
    <w:rsid w:val="004140FE"/>
    <w:rsid w:val="0041569F"/>
    <w:rsid w:val="00416C9C"/>
    <w:rsid w:val="0042010A"/>
    <w:rsid w:val="0042379A"/>
    <w:rsid w:val="004356DE"/>
    <w:rsid w:val="004417E4"/>
    <w:rsid w:val="00445291"/>
    <w:rsid w:val="00446E52"/>
    <w:rsid w:val="004523B0"/>
    <w:rsid w:val="00452474"/>
    <w:rsid w:val="004531B2"/>
    <w:rsid w:val="00454547"/>
    <w:rsid w:val="0046017E"/>
    <w:rsid w:val="004604DC"/>
    <w:rsid w:val="0046193A"/>
    <w:rsid w:val="00462039"/>
    <w:rsid w:val="0046398B"/>
    <w:rsid w:val="00464E65"/>
    <w:rsid w:val="00466C41"/>
    <w:rsid w:val="00470489"/>
    <w:rsid w:val="00474DC9"/>
    <w:rsid w:val="00474E97"/>
    <w:rsid w:val="004768E7"/>
    <w:rsid w:val="00482FB5"/>
    <w:rsid w:val="004876BB"/>
    <w:rsid w:val="0049047B"/>
    <w:rsid w:val="004913D8"/>
    <w:rsid w:val="00494588"/>
    <w:rsid w:val="004967D9"/>
    <w:rsid w:val="00496D49"/>
    <w:rsid w:val="00496DA0"/>
    <w:rsid w:val="004A27C3"/>
    <w:rsid w:val="004A4981"/>
    <w:rsid w:val="004B3853"/>
    <w:rsid w:val="004B44BF"/>
    <w:rsid w:val="004B5CEE"/>
    <w:rsid w:val="004C134E"/>
    <w:rsid w:val="004C28A2"/>
    <w:rsid w:val="004C4934"/>
    <w:rsid w:val="004C6CF0"/>
    <w:rsid w:val="004D02BE"/>
    <w:rsid w:val="004D24FA"/>
    <w:rsid w:val="004D3296"/>
    <w:rsid w:val="004D3AD4"/>
    <w:rsid w:val="004E0416"/>
    <w:rsid w:val="004E2CE5"/>
    <w:rsid w:val="004E481C"/>
    <w:rsid w:val="004E59D1"/>
    <w:rsid w:val="004E660F"/>
    <w:rsid w:val="004E7577"/>
    <w:rsid w:val="004F11B5"/>
    <w:rsid w:val="004F1DE9"/>
    <w:rsid w:val="004F2474"/>
    <w:rsid w:val="004F3887"/>
    <w:rsid w:val="004F3905"/>
    <w:rsid w:val="004F41D3"/>
    <w:rsid w:val="004F44DC"/>
    <w:rsid w:val="004F5166"/>
    <w:rsid w:val="004F6BAB"/>
    <w:rsid w:val="00502075"/>
    <w:rsid w:val="00507C06"/>
    <w:rsid w:val="00511325"/>
    <w:rsid w:val="00512DD7"/>
    <w:rsid w:val="00516CB9"/>
    <w:rsid w:val="00517467"/>
    <w:rsid w:val="005218AF"/>
    <w:rsid w:val="00521972"/>
    <w:rsid w:val="0052376A"/>
    <w:rsid w:val="00526FCE"/>
    <w:rsid w:val="00531293"/>
    <w:rsid w:val="0053435E"/>
    <w:rsid w:val="00537946"/>
    <w:rsid w:val="00541817"/>
    <w:rsid w:val="00542B6B"/>
    <w:rsid w:val="00543DD8"/>
    <w:rsid w:val="0055477A"/>
    <w:rsid w:val="00554FAF"/>
    <w:rsid w:val="0055644E"/>
    <w:rsid w:val="00557602"/>
    <w:rsid w:val="0056248C"/>
    <w:rsid w:val="00562A98"/>
    <w:rsid w:val="0057149B"/>
    <w:rsid w:val="00571F7E"/>
    <w:rsid w:val="00572D57"/>
    <w:rsid w:val="005749E5"/>
    <w:rsid w:val="00582AAB"/>
    <w:rsid w:val="0058333E"/>
    <w:rsid w:val="0058376E"/>
    <w:rsid w:val="005848B5"/>
    <w:rsid w:val="00585A53"/>
    <w:rsid w:val="0058630E"/>
    <w:rsid w:val="00587474"/>
    <w:rsid w:val="00591BB4"/>
    <w:rsid w:val="005922B1"/>
    <w:rsid w:val="005946A2"/>
    <w:rsid w:val="00594E55"/>
    <w:rsid w:val="0059507B"/>
    <w:rsid w:val="00595226"/>
    <w:rsid w:val="00597C2E"/>
    <w:rsid w:val="00597EBE"/>
    <w:rsid w:val="005A0569"/>
    <w:rsid w:val="005A7F1E"/>
    <w:rsid w:val="005B00B0"/>
    <w:rsid w:val="005B0497"/>
    <w:rsid w:val="005B2A1C"/>
    <w:rsid w:val="005B3CD3"/>
    <w:rsid w:val="005B5A39"/>
    <w:rsid w:val="005B5DB5"/>
    <w:rsid w:val="005C16D9"/>
    <w:rsid w:val="005C2077"/>
    <w:rsid w:val="005C48AF"/>
    <w:rsid w:val="005C599E"/>
    <w:rsid w:val="005C59FA"/>
    <w:rsid w:val="005C6ACE"/>
    <w:rsid w:val="005D1305"/>
    <w:rsid w:val="005D35E4"/>
    <w:rsid w:val="005E26F7"/>
    <w:rsid w:val="005E33AE"/>
    <w:rsid w:val="005E343A"/>
    <w:rsid w:val="005E5057"/>
    <w:rsid w:val="005E59F9"/>
    <w:rsid w:val="005E60EE"/>
    <w:rsid w:val="005F3D56"/>
    <w:rsid w:val="005F551D"/>
    <w:rsid w:val="005F6C8A"/>
    <w:rsid w:val="00600B1B"/>
    <w:rsid w:val="00600D8D"/>
    <w:rsid w:val="00600ECE"/>
    <w:rsid w:val="00601E87"/>
    <w:rsid w:val="00602E9C"/>
    <w:rsid w:val="006103B7"/>
    <w:rsid w:val="00614497"/>
    <w:rsid w:val="00615550"/>
    <w:rsid w:val="006156E8"/>
    <w:rsid w:val="00616102"/>
    <w:rsid w:val="00622E3D"/>
    <w:rsid w:val="00623A9A"/>
    <w:rsid w:val="00623CA0"/>
    <w:rsid w:val="00625AC6"/>
    <w:rsid w:val="00627B00"/>
    <w:rsid w:val="00631A8F"/>
    <w:rsid w:val="0063232A"/>
    <w:rsid w:val="00632728"/>
    <w:rsid w:val="00634F0B"/>
    <w:rsid w:val="00634F92"/>
    <w:rsid w:val="006377F2"/>
    <w:rsid w:val="00642506"/>
    <w:rsid w:val="006472E4"/>
    <w:rsid w:val="0065112E"/>
    <w:rsid w:val="006524EB"/>
    <w:rsid w:val="00652716"/>
    <w:rsid w:val="00653951"/>
    <w:rsid w:val="00655320"/>
    <w:rsid w:val="006563DE"/>
    <w:rsid w:val="00660915"/>
    <w:rsid w:val="00660D95"/>
    <w:rsid w:val="00661942"/>
    <w:rsid w:val="00661A42"/>
    <w:rsid w:val="0066229D"/>
    <w:rsid w:val="006644DB"/>
    <w:rsid w:val="00665AF4"/>
    <w:rsid w:val="006729B0"/>
    <w:rsid w:val="00677B1A"/>
    <w:rsid w:val="00677D63"/>
    <w:rsid w:val="006815C8"/>
    <w:rsid w:val="006815E2"/>
    <w:rsid w:val="00682B03"/>
    <w:rsid w:val="006839BE"/>
    <w:rsid w:val="00683CAC"/>
    <w:rsid w:val="00684359"/>
    <w:rsid w:val="0068721B"/>
    <w:rsid w:val="00687B73"/>
    <w:rsid w:val="006916B0"/>
    <w:rsid w:val="00692A15"/>
    <w:rsid w:val="00693833"/>
    <w:rsid w:val="0069391A"/>
    <w:rsid w:val="006949F6"/>
    <w:rsid w:val="00697EDF"/>
    <w:rsid w:val="006A4653"/>
    <w:rsid w:val="006A4A97"/>
    <w:rsid w:val="006B1834"/>
    <w:rsid w:val="006B2D82"/>
    <w:rsid w:val="006B4196"/>
    <w:rsid w:val="006B71BB"/>
    <w:rsid w:val="006B73A2"/>
    <w:rsid w:val="006C14F1"/>
    <w:rsid w:val="006C52CF"/>
    <w:rsid w:val="006C76AF"/>
    <w:rsid w:val="006C7FF3"/>
    <w:rsid w:val="006D09F0"/>
    <w:rsid w:val="006D187B"/>
    <w:rsid w:val="006D2869"/>
    <w:rsid w:val="006D2AC4"/>
    <w:rsid w:val="006E00CE"/>
    <w:rsid w:val="006E1941"/>
    <w:rsid w:val="006E1D0B"/>
    <w:rsid w:val="006E3DD7"/>
    <w:rsid w:val="006E68F6"/>
    <w:rsid w:val="006F18CE"/>
    <w:rsid w:val="006F2E97"/>
    <w:rsid w:val="006F5692"/>
    <w:rsid w:val="006F5A74"/>
    <w:rsid w:val="006F7109"/>
    <w:rsid w:val="006F71BA"/>
    <w:rsid w:val="006F7D2B"/>
    <w:rsid w:val="00701963"/>
    <w:rsid w:val="00702240"/>
    <w:rsid w:val="007044F2"/>
    <w:rsid w:val="00706E90"/>
    <w:rsid w:val="00712535"/>
    <w:rsid w:val="00713259"/>
    <w:rsid w:val="00714149"/>
    <w:rsid w:val="00716350"/>
    <w:rsid w:val="00716413"/>
    <w:rsid w:val="007175C7"/>
    <w:rsid w:val="00723072"/>
    <w:rsid w:val="0072317C"/>
    <w:rsid w:val="0072614E"/>
    <w:rsid w:val="00726F38"/>
    <w:rsid w:val="00727F35"/>
    <w:rsid w:val="00731FF4"/>
    <w:rsid w:val="00732A71"/>
    <w:rsid w:val="007338B7"/>
    <w:rsid w:val="00734B05"/>
    <w:rsid w:val="007358B5"/>
    <w:rsid w:val="00740771"/>
    <w:rsid w:val="0074140B"/>
    <w:rsid w:val="007416EE"/>
    <w:rsid w:val="0074283B"/>
    <w:rsid w:val="00744932"/>
    <w:rsid w:val="00744B69"/>
    <w:rsid w:val="00746FB5"/>
    <w:rsid w:val="00751126"/>
    <w:rsid w:val="007520A9"/>
    <w:rsid w:val="00755278"/>
    <w:rsid w:val="00755912"/>
    <w:rsid w:val="00756120"/>
    <w:rsid w:val="0076020B"/>
    <w:rsid w:val="00760774"/>
    <w:rsid w:val="00760CBC"/>
    <w:rsid w:val="00761B46"/>
    <w:rsid w:val="0076614B"/>
    <w:rsid w:val="00766996"/>
    <w:rsid w:val="00770845"/>
    <w:rsid w:val="00770C0F"/>
    <w:rsid w:val="0077290B"/>
    <w:rsid w:val="0077458E"/>
    <w:rsid w:val="00776192"/>
    <w:rsid w:val="007774DE"/>
    <w:rsid w:val="00777EFA"/>
    <w:rsid w:val="00780660"/>
    <w:rsid w:val="007813FB"/>
    <w:rsid w:val="007818CD"/>
    <w:rsid w:val="00781B7D"/>
    <w:rsid w:val="00782671"/>
    <w:rsid w:val="0078511F"/>
    <w:rsid w:val="007874D9"/>
    <w:rsid w:val="00790950"/>
    <w:rsid w:val="00791CD3"/>
    <w:rsid w:val="0079230D"/>
    <w:rsid w:val="0079679F"/>
    <w:rsid w:val="00797E15"/>
    <w:rsid w:val="007A2152"/>
    <w:rsid w:val="007A4018"/>
    <w:rsid w:val="007A50B7"/>
    <w:rsid w:val="007A6243"/>
    <w:rsid w:val="007A7A7B"/>
    <w:rsid w:val="007B0BB9"/>
    <w:rsid w:val="007B0F14"/>
    <w:rsid w:val="007B1575"/>
    <w:rsid w:val="007B5D5F"/>
    <w:rsid w:val="007C02F7"/>
    <w:rsid w:val="007C1738"/>
    <w:rsid w:val="007C518D"/>
    <w:rsid w:val="007C5A9A"/>
    <w:rsid w:val="007C70C1"/>
    <w:rsid w:val="007D05B9"/>
    <w:rsid w:val="007D1100"/>
    <w:rsid w:val="007D22EE"/>
    <w:rsid w:val="007D48C5"/>
    <w:rsid w:val="007D5224"/>
    <w:rsid w:val="007D68BB"/>
    <w:rsid w:val="007D7DD3"/>
    <w:rsid w:val="007E07D2"/>
    <w:rsid w:val="007E6BEE"/>
    <w:rsid w:val="007F4124"/>
    <w:rsid w:val="007F4BAE"/>
    <w:rsid w:val="007F55F3"/>
    <w:rsid w:val="007F683B"/>
    <w:rsid w:val="007F7339"/>
    <w:rsid w:val="008039DD"/>
    <w:rsid w:val="008059E3"/>
    <w:rsid w:val="00810377"/>
    <w:rsid w:val="00811ACC"/>
    <w:rsid w:val="00812E25"/>
    <w:rsid w:val="00813D80"/>
    <w:rsid w:val="00815287"/>
    <w:rsid w:val="0081552C"/>
    <w:rsid w:val="00815910"/>
    <w:rsid w:val="00816632"/>
    <w:rsid w:val="00817F3E"/>
    <w:rsid w:val="00820209"/>
    <w:rsid w:val="0082556B"/>
    <w:rsid w:val="00826252"/>
    <w:rsid w:val="008268C1"/>
    <w:rsid w:val="008320DD"/>
    <w:rsid w:val="00833FE2"/>
    <w:rsid w:val="00836960"/>
    <w:rsid w:val="00842562"/>
    <w:rsid w:val="00843B80"/>
    <w:rsid w:val="008444FD"/>
    <w:rsid w:val="008512AD"/>
    <w:rsid w:val="0085344F"/>
    <w:rsid w:val="00855A04"/>
    <w:rsid w:val="008616F0"/>
    <w:rsid w:val="00861CC6"/>
    <w:rsid w:val="00862296"/>
    <w:rsid w:val="00862312"/>
    <w:rsid w:val="008627AD"/>
    <w:rsid w:val="00866584"/>
    <w:rsid w:val="008714A0"/>
    <w:rsid w:val="008738A1"/>
    <w:rsid w:val="00874503"/>
    <w:rsid w:val="00886EE3"/>
    <w:rsid w:val="00890555"/>
    <w:rsid w:val="00890775"/>
    <w:rsid w:val="00892B52"/>
    <w:rsid w:val="008943EF"/>
    <w:rsid w:val="00895A0C"/>
    <w:rsid w:val="00895FBD"/>
    <w:rsid w:val="008962EA"/>
    <w:rsid w:val="008A18D7"/>
    <w:rsid w:val="008A3128"/>
    <w:rsid w:val="008B1D6F"/>
    <w:rsid w:val="008B35DF"/>
    <w:rsid w:val="008B501F"/>
    <w:rsid w:val="008C0199"/>
    <w:rsid w:val="008C2F7B"/>
    <w:rsid w:val="008C33B1"/>
    <w:rsid w:val="008C37C5"/>
    <w:rsid w:val="008C5CAC"/>
    <w:rsid w:val="008D325B"/>
    <w:rsid w:val="008E0D81"/>
    <w:rsid w:val="008E420A"/>
    <w:rsid w:val="008E58C0"/>
    <w:rsid w:val="008E6640"/>
    <w:rsid w:val="008F28DE"/>
    <w:rsid w:val="008F41E7"/>
    <w:rsid w:val="008F464E"/>
    <w:rsid w:val="008F62E9"/>
    <w:rsid w:val="00901E40"/>
    <w:rsid w:val="009046D4"/>
    <w:rsid w:val="00905520"/>
    <w:rsid w:val="009058CF"/>
    <w:rsid w:val="00906FDD"/>
    <w:rsid w:val="00907F5E"/>
    <w:rsid w:val="00910A95"/>
    <w:rsid w:val="00913349"/>
    <w:rsid w:val="009138BA"/>
    <w:rsid w:val="00914C38"/>
    <w:rsid w:val="00916013"/>
    <w:rsid w:val="00916185"/>
    <w:rsid w:val="00917439"/>
    <w:rsid w:val="009178C1"/>
    <w:rsid w:val="0092175B"/>
    <w:rsid w:val="00923047"/>
    <w:rsid w:val="00924F8F"/>
    <w:rsid w:val="00927F0B"/>
    <w:rsid w:val="00931248"/>
    <w:rsid w:val="0093497F"/>
    <w:rsid w:val="00936B6E"/>
    <w:rsid w:val="009378AA"/>
    <w:rsid w:val="009400E4"/>
    <w:rsid w:val="00942458"/>
    <w:rsid w:val="0095123B"/>
    <w:rsid w:val="009526F2"/>
    <w:rsid w:val="00953C2F"/>
    <w:rsid w:val="00954C37"/>
    <w:rsid w:val="0095555B"/>
    <w:rsid w:val="009563CC"/>
    <w:rsid w:val="00957B3E"/>
    <w:rsid w:val="00961CEC"/>
    <w:rsid w:val="00961E03"/>
    <w:rsid w:val="00964CCC"/>
    <w:rsid w:val="00965B48"/>
    <w:rsid w:val="00966EF6"/>
    <w:rsid w:val="00967BD6"/>
    <w:rsid w:val="00970555"/>
    <w:rsid w:val="00973468"/>
    <w:rsid w:val="009751D8"/>
    <w:rsid w:val="0097557D"/>
    <w:rsid w:val="009766F3"/>
    <w:rsid w:val="009858D5"/>
    <w:rsid w:val="0098670A"/>
    <w:rsid w:val="00991D5A"/>
    <w:rsid w:val="0099707E"/>
    <w:rsid w:val="00997E40"/>
    <w:rsid w:val="009A2AAB"/>
    <w:rsid w:val="009A523B"/>
    <w:rsid w:val="009A5CD4"/>
    <w:rsid w:val="009A613D"/>
    <w:rsid w:val="009A7048"/>
    <w:rsid w:val="009B1037"/>
    <w:rsid w:val="009B455A"/>
    <w:rsid w:val="009B5F12"/>
    <w:rsid w:val="009C15D4"/>
    <w:rsid w:val="009C29BF"/>
    <w:rsid w:val="009C382D"/>
    <w:rsid w:val="009C3E3F"/>
    <w:rsid w:val="009C69A7"/>
    <w:rsid w:val="009D1484"/>
    <w:rsid w:val="009D259B"/>
    <w:rsid w:val="009D2FE7"/>
    <w:rsid w:val="009D48B3"/>
    <w:rsid w:val="009D6C95"/>
    <w:rsid w:val="009D7DC1"/>
    <w:rsid w:val="009E2228"/>
    <w:rsid w:val="009E428F"/>
    <w:rsid w:val="009F19BB"/>
    <w:rsid w:val="009F1CFF"/>
    <w:rsid w:val="009F69C2"/>
    <w:rsid w:val="009F7787"/>
    <w:rsid w:val="00A01793"/>
    <w:rsid w:val="00A029A7"/>
    <w:rsid w:val="00A03533"/>
    <w:rsid w:val="00A03605"/>
    <w:rsid w:val="00A04202"/>
    <w:rsid w:val="00A04699"/>
    <w:rsid w:val="00A05341"/>
    <w:rsid w:val="00A11131"/>
    <w:rsid w:val="00A12650"/>
    <w:rsid w:val="00A1318F"/>
    <w:rsid w:val="00A13397"/>
    <w:rsid w:val="00A13C30"/>
    <w:rsid w:val="00A14CF6"/>
    <w:rsid w:val="00A16D88"/>
    <w:rsid w:val="00A178B7"/>
    <w:rsid w:val="00A22D9C"/>
    <w:rsid w:val="00A24AFF"/>
    <w:rsid w:val="00A34F8B"/>
    <w:rsid w:val="00A37817"/>
    <w:rsid w:val="00A403CA"/>
    <w:rsid w:val="00A416BB"/>
    <w:rsid w:val="00A432E1"/>
    <w:rsid w:val="00A443F5"/>
    <w:rsid w:val="00A45415"/>
    <w:rsid w:val="00A4749C"/>
    <w:rsid w:val="00A47F67"/>
    <w:rsid w:val="00A50C33"/>
    <w:rsid w:val="00A52700"/>
    <w:rsid w:val="00A5348B"/>
    <w:rsid w:val="00A547D5"/>
    <w:rsid w:val="00A56A3D"/>
    <w:rsid w:val="00A57B81"/>
    <w:rsid w:val="00A600E0"/>
    <w:rsid w:val="00A606BA"/>
    <w:rsid w:val="00A61F20"/>
    <w:rsid w:val="00A624F6"/>
    <w:rsid w:val="00A62D27"/>
    <w:rsid w:val="00A63753"/>
    <w:rsid w:val="00A63CFB"/>
    <w:rsid w:val="00A64E3B"/>
    <w:rsid w:val="00A65BD8"/>
    <w:rsid w:val="00A6725C"/>
    <w:rsid w:val="00A704E8"/>
    <w:rsid w:val="00A70F2D"/>
    <w:rsid w:val="00A71D95"/>
    <w:rsid w:val="00A72AE3"/>
    <w:rsid w:val="00A7398E"/>
    <w:rsid w:val="00A765E0"/>
    <w:rsid w:val="00A767F4"/>
    <w:rsid w:val="00A83FFF"/>
    <w:rsid w:val="00A84D85"/>
    <w:rsid w:val="00A84F9B"/>
    <w:rsid w:val="00A85CBB"/>
    <w:rsid w:val="00A92E4A"/>
    <w:rsid w:val="00A936A5"/>
    <w:rsid w:val="00A93EC6"/>
    <w:rsid w:val="00A96928"/>
    <w:rsid w:val="00A973BF"/>
    <w:rsid w:val="00AA0D69"/>
    <w:rsid w:val="00AA21F6"/>
    <w:rsid w:val="00AA3F8D"/>
    <w:rsid w:val="00AA59BB"/>
    <w:rsid w:val="00AA72FF"/>
    <w:rsid w:val="00AB246F"/>
    <w:rsid w:val="00AB260D"/>
    <w:rsid w:val="00AB3010"/>
    <w:rsid w:val="00AB418A"/>
    <w:rsid w:val="00AB5AB6"/>
    <w:rsid w:val="00AB6A71"/>
    <w:rsid w:val="00AB7039"/>
    <w:rsid w:val="00AC0802"/>
    <w:rsid w:val="00AC0E80"/>
    <w:rsid w:val="00AC2B23"/>
    <w:rsid w:val="00AC3923"/>
    <w:rsid w:val="00AC508B"/>
    <w:rsid w:val="00AC5536"/>
    <w:rsid w:val="00AC64AB"/>
    <w:rsid w:val="00AD30E5"/>
    <w:rsid w:val="00AD4A88"/>
    <w:rsid w:val="00AE1FB0"/>
    <w:rsid w:val="00AE4684"/>
    <w:rsid w:val="00AE51BF"/>
    <w:rsid w:val="00AE55D0"/>
    <w:rsid w:val="00AE6F6C"/>
    <w:rsid w:val="00AE76D1"/>
    <w:rsid w:val="00AE76F7"/>
    <w:rsid w:val="00AE7DF4"/>
    <w:rsid w:val="00AF2883"/>
    <w:rsid w:val="00AF2AD6"/>
    <w:rsid w:val="00AF52C9"/>
    <w:rsid w:val="00AF5D5D"/>
    <w:rsid w:val="00B00FA4"/>
    <w:rsid w:val="00B02DFE"/>
    <w:rsid w:val="00B0512F"/>
    <w:rsid w:val="00B06475"/>
    <w:rsid w:val="00B06692"/>
    <w:rsid w:val="00B06D0A"/>
    <w:rsid w:val="00B07B1F"/>
    <w:rsid w:val="00B10673"/>
    <w:rsid w:val="00B117EE"/>
    <w:rsid w:val="00B13A33"/>
    <w:rsid w:val="00B14884"/>
    <w:rsid w:val="00B1556F"/>
    <w:rsid w:val="00B157A9"/>
    <w:rsid w:val="00B17604"/>
    <w:rsid w:val="00B202BF"/>
    <w:rsid w:val="00B21F96"/>
    <w:rsid w:val="00B2292C"/>
    <w:rsid w:val="00B232E6"/>
    <w:rsid w:val="00B243BA"/>
    <w:rsid w:val="00B25BFF"/>
    <w:rsid w:val="00B25E8C"/>
    <w:rsid w:val="00B26CF0"/>
    <w:rsid w:val="00B33A22"/>
    <w:rsid w:val="00B40441"/>
    <w:rsid w:val="00B466A3"/>
    <w:rsid w:val="00B475DF"/>
    <w:rsid w:val="00B5127E"/>
    <w:rsid w:val="00B52B7F"/>
    <w:rsid w:val="00B61ED8"/>
    <w:rsid w:val="00B6321F"/>
    <w:rsid w:val="00B635B9"/>
    <w:rsid w:val="00B66202"/>
    <w:rsid w:val="00B66660"/>
    <w:rsid w:val="00B66F05"/>
    <w:rsid w:val="00B71294"/>
    <w:rsid w:val="00B720E8"/>
    <w:rsid w:val="00B72A38"/>
    <w:rsid w:val="00B7391F"/>
    <w:rsid w:val="00B74FFF"/>
    <w:rsid w:val="00B76901"/>
    <w:rsid w:val="00B80A5B"/>
    <w:rsid w:val="00B8103A"/>
    <w:rsid w:val="00B82C59"/>
    <w:rsid w:val="00B845E2"/>
    <w:rsid w:val="00B90650"/>
    <w:rsid w:val="00B942D7"/>
    <w:rsid w:val="00B95FE7"/>
    <w:rsid w:val="00B96C50"/>
    <w:rsid w:val="00BA017A"/>
    <w:rsid w:val="00BA2550"/>
    <w:rsid w:val="00BA47AE"/>
    <w:rsid w:val="00BA6C95"/>
    <w:rsid w:val="00BB008E"/>
    <w:rsid w:val="00BB04B7"/>
    <w:rsid w:val="00BB1290"/>
    <w:rsid w:val="00BB2075"/>
    <w:rsid w:val="00BB4D09"/>
    <w:rsid w:val="00BB68D1"/>
    <w:rsid w:val="00BC0455"/>
    <w:rsid w:val="00BC245D"/>
    <w:rsid w:val="00BC3F99"/>
    <w:rsid w:val="00BC5584"/>
    <w:rsid w:val="00BC5715"/>
    <w:rsid w:val="00BD6490"/>
    <w:rsid w:val="00BE1237"/>
    <w:rsid w:val="00BE44FA"/>
    <w:rsid w:val="00BE7032"/>
    <w:rsid w:val="00BF054A"/>
    <w:rsid w:val="00BF07A9"/>
    <w:rsid w:val="00BF0CD9"/>
    <w:rsid w:val="00BF352F"/>
    <w:rsid w:val="00BF3B86"/>
    <w:rsid w:val="00BF75BD"/>
    <w:rsid w:val="00C00B15"/>
    <w:rsid w:val="00C06A27"/>
    <w:rsid w:val="00C10A46"/>
    <w:rsid w:val="00C112CA"/>
    <w:rsid w:val="00C12345"/>
    <w:rsid w:val="00C15523"/>
    <w:rsid w:val="00C1717C"/>
    <w:rsid w:val="00C1761B"/>
    <w:rsid w:val="00C21D9F"/>
    <w:rsid w:val="00C24697"/>
    <w:rsid w:val="00C2686E"/>
    <w:rsid w:val="00C26FCA"/>
    <w:rsid w:val="00C3141E"/>
    <w:rsid w:val="00C32B76"/>
    <w:rsid w:val="00C350E8"/>
    <w:rsid w:val="00C357E9"/>
    <w:rsid w:val="00C35E41"/>
    <w:rsid w:val="00C37263"/>
    <w:rsid w:val="00C37F31"/>
    <w:rsid w:val="00C46B05"/>
    <w:rsid w:val="00C47B99"/>
    <w:rsid w:val="00C52239"/>
    <w:rsid w:val="00C54EFD"/>
    <w:rsid w:val="00C6292C"/>
    <w:rsid w:val="00C63C94"/>
    <w:rsid w:val="00C64D8C"/>
    <w:rsid w:val="00C66B90"/>
    <w:rsid w:val="00C70308"/>
    <w:rsid w:val="00C7244C"/>
    <w:rsid w:val="00C74489"/>
    <w:rsid w:val="00C75E85"/>
    <w:rsid w:val="00C769AE"/>
    <w:rsid w:val="00C81742"/>
    <w:rsid w:val="00C8500F"/>
    <w:rsid w:val="00C86B94"/>
    <w:rsid w:val="00C91DAA"/>
    <w:rsid w:val="00C97091"/>
    <w:rsid w:val="00CA1379"/>
    <w:rsid w:val="00CA1814"/>
    <w:rsid w:val="00CA23CE"/>
    <w:rsid w:val="00CA5A21"/>
    <w:rsid w:val="00CB1D5E"/>
    <w:rsid w:val="00CB3E7C"/>
    <w:rsid w:val="00CB4769"/>
    <w:rsid w:val="00CB76E8"/>
    <w:rsid w:val="00CC0B93"/>
    <w:rsid w:val="00CC182B"/>
    <w:rsid w:val="00CC18FE"/>
    <w:rsid w:val="00CC2455"/>
    <w:rsid w:val="00CC3D1B"/>
    <w:rsid w:val="00CC54D8"/>
    <w:rsid w:val="00CD12FD"/>
    <w:rsid w:val="00CD28DA"/>
    <w:rsid w:val="00CD3A24"/>
    <w:rsid w:val="00CE7D9B"/>
    <w:rsid w:val="00CE7DDB"/>
    <w:rsid w:val="00CF15D2"/>
    <w:rsid w:val="00CF18B3"/>
    <w:rsid w:val="00CF3CF8"/>
    <w:rsid w:val="00CF5BD3"/>
    <w:rsid w:val="00CF5C09"/>
    <w:rsid w:val="00CF6788"/>
    <w:rsid w:val="00CF6E7D"/>
    <w:rsid w:val="00CF6F98"/>
    <w:rsid w:val="00CF7B89"/>
    <w:rsid w:val="00D00C49"/>
    <w:rsid w:val="00D0141C"/>
    <w:rsid w:val="00D0189F"/>
    <w:rsid w:val="00D03388"/>
    <w:rsid w:val="00D03B4F"/>
    <w:rsid w:val="00D05772"/>
    <w:rsid w:val="00D06539"/>
    <w:rsid w:val="00D143A6"/>
    <w:rsid w:val="00D1593D"/>
    <w:rsid w:val="00D15A70"/>
    <w:rsid w:val="00D15BCF"/>
    <w:rsid w:val="00D15D52"/>
    <w:rsid w:val="00D17550"/>
    <w:rsid w:val="00D22CDE"/>
    <w:rsid w:val="00D24729"/>
    <w:rsid w:val="00D24DB3"/>
    <w:rsid w:val="00D25D0A"/>
    <w:rsid w:val="00D26522"/>
    <w:rsid w:val="00D311B4"/>
    <w:rsid w:val="00D3324A"/>
    <w:rsid w:val="00D3361B"/>
    <w:rsid w:val="00D34004"/>
    <w:rsid w:val="00D35246"/>
    <w:rsid w:val="00D355B7"/>
    <w:rsid w:val="00D3663C"/>
    <w:rsid w:val="00D42CCE"/>
    <w:rsid w:val="00D43D5B"/>
    <w:rsid w:val="00D45935"/>
    <w:rsid w:val="00D46308"/>
    <w:rsid w:val="00D50C80"/>
    <w:rsid w:val="00D530F7"/>
    <w:rsid w:val="00D541ED"/>
    <w:rsid w:val="00D548F9"/>
    <w:rsid w:val="00D57FD1"/>
    <w:rsid w:val="00D639F0"/>
    <w:rsid w:val="00D6666D"/>
    <w:rsid w:val="00D74A0E"/>
    <w:rsid w:val="00D75DC0"/>
    <w:rsid w:val="00D76B6F"/>
    <w:rsid w:val="00D77887"/>
    <w:rsid w:val="00D817C3"/>
    <w:rsid w:val="00D828FC"/>
    <w:rsid w:val="00D84DF3"/>
    <w:rsid w:val="00D85041"/>
    <w:rsid w:val="00D94821"/>
    <w:rsid w:val="00D97748"/>
    <w:rsid w:val="00DA3371"/>
    <w:rsid w:val="00DA3AB6"/>
    <w:rsid w:val="00DA69D3"/>
    <w:rsid w:val="00DB5208"/>
    <w:rsid w:val="00DB7E7F"/>
    <w:rsid w:val="00DC0141"/>
    <w:rsid w:val="00DC63D4"/>
    <w:rsid w:val="00DC6A30"/>
    <w:rsid w:val="00DD0B73"/>
    <w:rsid w:val="00DD0F42"/>
    <w:rsid w:val="00DD244D"/>
    <w:rsid w:val="00DD465A"/>
    <w:rsid w:val="00DD5212"/>
    <w:rsid w:val="00DD5475"/>
    <w:rsid w:val="00DD61F1"/>
    <w:rsid w:val="00DE113D"/>
    <w:rsid w:val="00DE26FE"/>
    <w:rsid w:val="00DE41EC"/>
    <w:rsid w:val="00DE5177"/>
    <w:rsid w:val="00DE73C0"/>
    <w:rsid w:val="00DE74E7"/>
    <w:rsid w:val="00DF3C57"/>
    <w:rsid w:val="00DF40D7"/>
    <w:rsid w:val="00DF436C"/>
    <w:rsid w:val="00DF591D"/>
    <w:rsid w:val="00E00AF8"/>
    <w:rsid w:val="00E01460"/>
    <w:rsid w:val="00E037E0"/>
    <w:rsid w:val="00E03A3B"/>
    <w:rsid w:val="00E05871"/>
    <w:rsid w:val="00E060ED"/>
    <w:rsid w:val="00E10B8F"/>
    <w:rsid w:val="00E121C6"/>
    <w:rsid w:val="00E147E4"/>
    <w:rsid w:val="00E15535"/>
    <w:rsid w:val="00E157F3"/>
    <w:rsid w:val="00E16DC3"/>
    <w:rsid w:val="00E26643"/>
    <w:rsid w:val="00E267E1"/>
    <w:rsid w:val="00E27BBE"/>
    <w:rsid w:val="00E27EE0"/>
    <w:rsid w:val="00E31DDF"/>
    <w:rsid w:val="00E32DD2"/>
    <w:rsid w:val="00E33A1B"/>
    <w:rsid w:val="00E33EB6"/>
    <w:rsid w:val="00E371EB"/>
    <w:rsid w:val="00E37BD4"/>
    <w:rsid w:val="00E43615"/>
    <w:rsid w:val="00E44B42"/>
    <w:rsid w:val="00E547CF"/>
    <w:rsid w:val="00E54FD8"/>
    <w:rsid w:val="00E55181"/>
    <w:rsid w:val="00E56C3C"/>
    <w:rsid w:val="00E6484C"/>
    <w:rsid w:val="00E64EE0"/>
    <w:rsid w:val="00E6520F"/>
    <w:rsid w:val="00E66E52"/>
    <w:rsid w:val="00E7204C"/>
    <w:rsid w:val="00E72504"/>
    <w:rsid w:val="00E7604B"/>
    <w:rsid w:val="00E763A6"/>
    <w:rsid w:val="00E8110F"/>
    <w:rsid w:val="00E826FB"/>
    <w:rsid w:val="00E83BDD"/>
    <w:rsid w:val="00E83C8C"/>
    <w:rsid w:val="00E83CA6"/>
    <w:rsid w:val="00E84F88"/>
    <w:rsid w:val="00E84FAA"/>
    <w:rsid w:val="00E9180C"/>
    <w:rsid w:val="00E95026"/>
    <w:rsid w:val="00E9541A"/>
    <w:rsid w:val="00E95CDC"/>
    <w:rsid w:val="00EA0751"/>
    <w:rsid w:val="00EA0F21"/>
    <w:rsid w:val="00EA1BB9"/>
    <w:rsid w:val="00EA2E3E"/>
    <w:rsid w:val="00EA3842"/>
    <w:rsid w:val="00EA5855"/>
    <w:rsid w:val="00EA7589"/>
    <w:rsid w:val="00EB13C8"/>
    <w:rsid w:val="00EB18B1"/>
    <w:rsid w:val="00EB1C8D"/>
    <w:rsid w:val="00EB25CB"/>
    <w:rsid w:val="00EB3A7E"/>
    <w:rsid w:val="00EB5F1F"/>
    <w:rsid w:val="00EB6419"/>
    <w:rsid w:val="00EB7423"/>
    <w:rsid w:val="00EC194B"/>
    <w:rsid w:val="00EC1A7F"/>
    <w:rsid w:val="00EC324F"/>
    <w:rsid w:val="00EC40A7"/>
    <w:rsid w:val="00EC5D20"/>
    <w:rsid w:val="00EC7FDF"/>
    <w:rsid w:val="00ED067A"/>
    <w:rsid w:val="00ED0D37"/>
    <w:rsid w:val="00ED1364"/>
    <w:rsid w:val="00ED1C00"/>
    <w:rsid w:val="00ED4EA9"/>
    <w:rsid w:val="00EE3BB5"/>
    <w:rsid w:val="00EE46B0"/>
    <w:rsid w:val="00EE4F1E"/>
    <w:rsid w:val="00EF0867"/>
    <w:rsid w:val="00EF236C"/>
    <w:rsid w:val="00EF373F"/>
    <w:rsid w:val="00EF643F"/>
    <w:rsid w:val="00EF71F0"/>
    <w:rsid w:val="00EF7C30"/>
    <w:rsid w:val="00F00CB6"/>
    <w:rsid w:val="00F0512A"/>
    <w:rsid w:val="00F052DA"/>
    <w:rsid w:val="00F13B62"/>
    <w:rsid w:val="00F16296"/>
    <w:rsid w:val="00F2390C"/>
    <w:rsid w:val="00F24BA7"/>
    <w:rsid w:val="00F26D9B"/>
    <w:rsid w:val="00F27E37"/>
    <w:rsid w:val="00F27FF8"/>
    <w:rsid w:val="00F3101E"/>
    <w:rsid w:val="00F32031"/>
    <w:rsid w:val="00F33C2D"/>
    <w:rsid w:val="00F34AF2"/>
    <w:rsid w:val="00F35F8F"/>
    <w:rsid w:val="00F42A48"/>
    <w:rsid w:val="00F42E56"/>
    <w:rsid w:val="00F462FD"/>
    <w:rsid w:val="00F50BCE"/>
    <w:rsid w:val="00F63ECF"/>
    <w:rsid w:val="00F66AD5"/>
    <w:rsid w:val="00F66F69"/>
    <w:rsid w:val="00F71967"/>
    <w:rsid w:val="00F72FD6"/>
    <w:rsid w:val="00F7301A"/>
    <w:rsid w:val="00F73C2B"/>
    <w:rsid w:val="00F7446B"/>
    <w:rsid w:val="00F7574F"/>
    <w:rsid w:val="00F8094D"/>
    <w:rsid w:val="00F80C61"/>
    <w:rsid w:val="00F82387"/>
    <w:rsid w:val="00F82BBD"/>
    <w:rsid w:val="00F82EBA"/>
    <w:rsid w:val="00F84F9A"/>
    <w:rsid w:val="00F8509E"/>
    <w:rsid w:val="00F932A3"/>
    <w:rsid w:val="00F9717D"/>
    <w:rsid w:val="00FA12DE"/>
    <w:rsid w:val="00FA24FE"/>
    <w:rsid w:val="00FA29E3"/>
    <w:rsid w:val="00FA350C"/>
    <w:rsid w:val="00FA64AC"/>
    <w:rsid w:val="00FA680C"/>
    <w:rsid w:val="00FA6CFF"/>
    <w:rsid w:val="00FA6D5A"/>
    <w:rsid w:val="00FB0762"/>
    <w:rsid w:val="00FB26E6"/>
    <w:rsid w:val="00FB2C34"/>
    <w:rsid w:val="00FB37DD"/>
    <w:rsid w:val="00FB48A9"/>
    <w:rsid w:val="00FB616F"/>
    <w:rsid w:val="00FC0753"/>
    <w:rsid w:val="00FC0EC3"/>
    <w:rsid w:val="00FC107E"/>
    <w:rsid w:val="00FC231C"/>
    <w:rsid w:val="00FC2F8C"/>
    <w:rsid w:val="00FC5C89"/>
    <w:rsid w:val="00FC665C"/>
    <w:rsid w:val="00FC678A"/>
    <w:rsid w:val="00FC7171"/>
    <w:rsid w:val="00FD284E"/>
    <w:rsid w:val="00FD2A26"/>
    <w:rsid w:val="00FD38DE"/>
    <w:rsid w:val="00FD59FC"/>
    <w:rsid w:val="00FE05D0"/>
    <w:rsid w:val="00FE12CC"/>
    <w:rsid w:val="00FE1FDA"/>
    <w:rsid w:val="00FE392D"/>
    <w:rsid w:val="00FE3D0D"/>
    <w:rsid w:val="00FE658A"/>
    <w:rsid w:val="00FE67B9"/>
    <w:rsid w:val="00FE7C23"/>
    <w:rsid w:val="00FF16F6"/>
    <w:rsid w:val="00F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86E"/>
    <w:pPr>
      <w:suppressAutoHyphens/>
    </w:pPr>
    <w:rPr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FDA"/>
    <w:pPr>
      <w:keepNext/>
      <w:suppressAutoHyphens w:val="0"/>
      <w:spacing w:before="240" w:after="60" w:line="259" w:lineRule="auto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5">
    <w:name w:val="heading 5"/>
    <w:basedOn w:val="Normal"/>
    <w:next w:val="BodyText"/>
    <w:qFormat/>
    <w:rsid w:val="00D311B4"/>
    <w:pPr>
      <w:keepNext/>
      <w:numPr>
        <w:ilvl w:val="4"/>
        <w:numId w:val="1"/>
      </w:numPr>
      <w:spacing w:before="240" w:after="120"/>
      <w:outlineLvl w:val="4"/>
    </w:pPr>
    <w:rPr>
      <w:rFonts w:ascii="Albany" w:eastAsia="Mincho" w:hAnsi="Albany" w:cs="Lucidasans"/>
      <w:b/>
      <w:bCs/>
    </w:rPr>
  </w:style>
  <w:style w:type="paragraph" w:styleId="Heading6">
    <w:name w:val="heading 6"/>
    <w:basedOn w:val="Normal"/>
    <w:next w:val="BodyText"/>
    <w:qFormat/>
    <w:rsid w:val="00D311B4"/>
    <w:pPr>
      <w:keepNext/>
      <w:numPr>
        <w:ilvl w:val="5"/>
        <w:numId w:val="1"/>
      </w:numPr>
      <w:spacing w:before="240" w:after="120"/>
      <w:outlineLvl w:val="5"/>
    </w:pPr>
    <w:rPr>
      <w:rFonts w:ascii="Albany" w:eastAsia="Mincho" w:hAnsi="Albany" w:cs="Lucidasans"/>
      <w:b/>
      <w:bCs/>
      <w:sz w:val="21"/>
      <w:szCs w:val="21"/>
    </w:rPr>
  </w:style>
  <w:style w:type="paragraph" w:styleId="Heading7">
    <w:name w:val="heading 7"/>
    <w:basedOn w:val="Normal"/>
    <w:next w:val="BodyText"/>
    <w:qFormat/>
    <w:rsid w:val="00D311B4"/>
    <w:pPr>
      <w:keepNext/>
      <w:numPr>
        <w:ilvl w:val="6"/>
        <w:numId w:val="1"/>
      </w:numPr>
      <w:spacing w:before="240" w:after="120"/>
      <w:outlineLvl w:val="6"/>
    </w:pPr>
    <w:rPr>
      <w:rFonts w:ascii="Albany" w:eastAsia="Mincho" w:hAnsi="Albany" w:cs="Lucidasans"/>
      <w:b/>
      <w:bCs/>
      <w:sz w:val="21"/>
      <w:szCs w:val="21"/>
    </w:rPr>
  </w:style>
  <w:style w:type="paragraph" w:styleId="Heading8">
    <w:name w:val="heading 8"/>
    <w:basedOn w:val="Normal"/>
    <w:next w:val="BodyText"/>
    <w:qFormat/>
    <w:rsid w:val="00D311B4"/>
    <w:pPr>
      <w:keepNext/>
      <w:numPr>
        <w:ilvl w:val="7"/>
        <w:numId w:val="1"/>
      </w:numPr>
      <w:spacing w:before="240" w:after="120"/>
      <w:outlineLvl w:val="7"/>
    </w:pPr>
    <w:rPr>
      <w:rFonts w:ascii="Albany" w:eastAsia="Mincho" w:hAnsi="Albany" w:cs="Lucidasans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D311B4"/>
    <w:rPr>
      <w:rFonts w:ascii="Wingdings" w:hAnsi="Wingdings"/>
    </w:rPr>
  </w:style>
  <w:style w:type="character" w:customStyle="1" w:styleId="WW8Num2z0">
    <w:name w:val="WW8Num2z0"/>
    <w:rsid w:val="00D311B4"/>
    <w:rPr>
      <w:rFonts w:ascii="Wingdings" w:hAnsi="Wingdings"/>
    </w:rPr>
  </w:style>
  <w:style w:type="character" w:customStyle="1" w:styleId="WW8Num3z0">
    <w:name w:val="WW8Num3z0"/>
    <w:rsid w:val="00D311B4"/>
    <w:rPr>
      <w:rFonts w:ascii="Symbol" w:hAnsi="Symbol"/>
    </w:rPr>
  </w:style>
  <w:style w:type="character" w:customStyle="1" w:styleId="WW8Num4z0">
    <w:name w:val="WW8Num4z0"/>
    <w:rsid w:val="00D311B4"/>
    <w:rPr>
      <w:rFonts w:ascii="Symbol" w:hAnsi="Symbol"/>
    </w:rPr>
  </w:style>
  <w:style w:type="character" w:customStyle="1" w:styleId="WW8Num4z1">
    <w:name w:val="WW8Num4z1"/>
    <w:rsid w:val="00D311B4"/>
    <w:rPr>
      <w:rFonts w:ascii="Times New Roman" w:hAnsi="Times New Roman"/>
    </w:rPr>
  </w:style>
  <w:style w:type="character" w:customStyle="1" w:styleId="WW8Num4z2">
    <w:name w:val="WW8Num4z2"/>
    <w:rsid w:val="00D311B4"/>
    <w:rPr>
      <w:rFonts w:ascii="Wingdings" w:hAnsi="Wingdings"/>
    </w:rPr>
  </w:style>
  <w:style w:type="character" w:customStyle="1" w:styleId="WW8Num4z4">
    <w:name w:val="WW8Num4z4"/>
    <w:rsid w:val="00D311B4"/>
    <w:rPr>
      <w:rFonts w:ascii="Courier New" w:hAnsi="Courier New"/>
    </w:rPr>
  </w:style>
  <w:style w:type="character" w:customStyle="1" w:styleId="WW8Num6z0">
    <w:name w:val="WW8Num6z0"/>
    <w:rsid w:val="00D311B4"/>
    <w:rPr>
      <w:rFonts w:ascii="Symbol" w:hAnsi="Symbol" w:cs="StarSymbol"/>
      <w:sz w:val="18"/>
      <w:szCs w:val="18"/>
    </w:rPr>
  </w:style>
  <w:style w:type="character" w:customStyle="1" w:styleId="WW8Num8z0">
    <w:name w:val="WW8Num8z0"/>
    <w:rsid w:val="00D311B4"/>
    <w:rPr>
      <w:rFonts w:ascii="Wingdings" w:eastAsia="Times New Roman" w:hAnsi="Wingdings" w:cs="Times New Roman"/>
    </w:rPr>
  </w:style>
  <w:style w:type="character" w:customStyle="1" w:styleId="WW8Num8z1">
    <w:name w:val="WW8Num8z1"/>
    <w:rsid w:val="00D311B4"/>
    <w:rPr>
      <w:rFonts w:ascii="Courier New" w:hAnsi="Courier New" w:cs="Courier New"/>
    </w:rPr>
  </w:style>
  <w:style w:type="character" w:customStyle="1" w:styleId="WW8Num8z2">
    <w:name w:val="WW8Num8z2"/>
    <w:rsid w:val="00D311B4"/>
    <w:rPr>
      <w:rFonts w:ascii="Wingdings" w:hAnsi="Wingdings"/>
    </w:rPr>
  </w:style>
  <w:style w:type="character" w:customStyle="1" w:styleId="WW8Num8z3">
    <w:name w:val="WW8Num8z3"/>
    <w:rsid w:val="00D311B4"/>
    <w:rPr>
      <w:rFonts w:ascii="Symbol" w:hAnsi="Symbol"/>
    </w:rPr>
  </w:style>
  <w:style w:type="character" w:customStyle="1" w:styleId="WW8Num9z0">
    <w:name w:val="WW8Num9z0"/>
    <w:rsid w:val="00D311B4"/>
    <w:rPr>
      <w:rFonts w:ascii="Symbol" w:hAnsi="Symbol"/>
    </w:rPr>
  </w:style>
  <w:style w:type="character" w:customStyle="1" w:styleId="WW8Num9z1">
    <w:name w:val="WW8Num9z1"/>
    <w:rsid w:val="00D311B4"/>
    <w:rPr>
      <w:rFonts w:ascii="Courier New" w:hAnsi="Courier New" w:cs="Courier New"/>
    </w:rPr>
  </w:style>
  <w:style w:type="character" w:customStyle="1" w:styleId="WW8Num9z2">
    <w:name w:val="WW8Num9z2"/>
    <w:rsid w:val="00D311B4"/>
    <w:rPr>
      <w:rFonts w:ascii="Wingdings" w:hAnsi="Wingdings"/>
    </w:rPr>
  </w:style>
  <w:style w:type="character" w:customStyle="1" w:styleId="WW8Num10z0">
    <w:name w:val="WW8Num10z0"/>
    <w:rsid w:val="00D311B4"/>
    <w:rPr>
      <w:rFonts w:ascii="Wingdings" w:hAnsi="Wingdings"/>
      <w:sz w:val="16"/>
    </w:rPr>
  </w:style>
  <w:style w:type="character" w:customStyle="1" w:styleId="WW8Num11z0">
    <w:name w:val="WW8Num11z0"/>
    <w:rsid w:val="00D311B4"/>
    <w:rPr>
      <w:rFonts w:ascii="Wingdings" w:eastAsia="Times New Roman" w:hAnsi="Wingdings" w:cs="Times New Roman"/>
    </w:rPr>
  </w:style>
  <w:style w:type="character" w:customStyle="1" w:styleId="WW8Num11z1">
    <w:name w:val="WW8Num11z1"/>
    <w:rsid w:val="00D311B4"/>
    <w:rPr>
      <w:rFonts w:ascii="Courier New" w:hAnsi="Courier New" w:cs="Courier New"/>
    </w:rPr>
  </w:style>
  <w:style w:type="character" w:customStyle="1" w:styleId="WW8Num11z2">
    <w:name w:val="WW8Num11z2"/>
    <w:rsid w:val="00D311B4"/>
    <w:rPr>
      <w:rFonts w:ascii="Wingdings" w:hAnsi="Wingdings"/>
    </w:rPr>
  </w:style>
  <w:style w:type="character" w:customStyle="1" w:styleId="WW8Num11z3">
    <w:name w:val="WW8Num11z3"/>
    <w:rsid w:val="00D311B4"/>
    <w:rPr>
      <w:rFonts w:ascii="Symbol" w:hAnsi="Symbol"/>
    </w:rPr>
  </w:style>
  <w:style w:type="character" w:customStyle="1" w:styleId="WW8Num12z0">
    <w:name w:val="WW8Num12z0"/>
    <w:rsid w:val="00D311B4"/>
    <w:rPr>
      <w:rFonts w:ascii="Wingdings" w:eastAsia="Times New Roman" w:hAnsi="Wingdings" w:cs="Times New Roman"/>
    </w:rPr>
  </w:style>
  <w:style w:type="character" w:customStyle="1" w:styleId="WW8Num12z1">
    <w:name w:val="WW8Num12z1"/>
    <w:rsid w:val="00D311B4"/>
    <w:rPr>
      <w:rFonts w:ascii="Courier New" w:hAnsi="Courier New" w:cs="Courier New"/>
    </w:rPr>
  </w:style>
  <w:style w:type="character" w:customStyle="1" w:styleId="WW8Num12z2">
    <w:name w:val="WW8Num12z2"/>
    <w:rsid w:val="00D311B4"/>
    <w:rPr>
      <w:rFonts w:ascii="Wingdings" w:hAnsi="Wingdings"/>
    </w:rPr>
  </w:style>
  <w:style w:type="character" w:customStyle="1" w:styleId="WW8Num12z3">
    <w:name w:val="WW8Num12z3"/>
    <w:rsid w:val="00D311B4"/>
    <w:rPr>
      <w:rFonts w:ascii="Symbol" w:hAnsi="Symbol"/>
    </w:rPr>
  </w:style>
  <w:style w:type="character" w:customStyle="1" w:styleId="WW8Num13z0">
    <w:name w:val="WW8Num13z0"/>
    <w:rsid w:val="00D311B4"/>
    <w:rPr>
      <w:rFonts w:ascii="Symbol" w:hAnsi="Symbol"/>
    </w:rPr>
  </w:style>
  <w:style w:type="character" w:customStyle="1" w:styleId="WW8Num13z1">
    <w:name w:val="WW8Num13z1"/>
    <w:rsid w:val="00D311B4"/>
    <w:rPr>
      <w:rFonts w:ascii="Courier New" w:hAnsi="Courier New" w:cs="Courier New"/>
    </w:rPr>
  </w:style>
  <w:style w:type="character" w:customStyle="1" w:styleId="WW8Num13z2">
    <w:name w:val="WW8Num13z2"/>
    <w:rsid w:val="00D311B4"/>
    <w:rPr>
      <w:rFonts w:ascii="Wingdings" w:hAnsi="Wingdings"/>
    </w:rPr>
  </w:style>
  <w:style w:type="character" w:customStyle="1" w:styleId="WW8Num14z0">
    <w:name w:val="WW8Num14z0"/>
    <w:rsid w:val="00D311B4"/>
    <w:rPr>
      <w:rFonts w:ascii="Symbol" w:hAnsi="Symbol"/>
    </w:rPr>
  </w:style>
  <w:style w:type="character" w:customStyle="1" w:styleId="WW8Num14z1">
    <w:name w:val="WW8Num14z1"/>
    <w:rsid w:val="00D311B4"/>
    <w:rPr>
      <w:rFonts w:ascii="Courier New" w:hAnsi="Courier New" w:cs="Courier New"/>
    </w:rPr>
  </w:style>
  <w:style w:type="character" w:customStyle="1" w:styleId="WW8Num14z2">
    <w:name w:val="WW8Num14z2"/>
    <w:rsid w:val="00D311B4"/>
    <w:rPr>
      <w:rFonts w:ascii="Wingdings" w:hAnsi="Wingdings"/>
    </w:rPr>
  </w:style>
  <w:style w:type="character" w:customStyle="1" w:styleId="WW8Num15z0">
    <w:name w:val="WW8Num15z0"/>
    <w:rsid w:val="00D311B4"/>
    <w:rPr>
      <w:rFonts w:ascii="Symbol" w:hAnsi="Symbol"/>
    </w:rPr>
  </w:style>
  <w:style w:type="character" w:customStyle="1" w:styleId="WW8Num15z1">
    <w:name w:val="WW8Num15z1"/>
    <w:rsid w:val="00D311B4"/>
    <w:rPr>
      <w:rFonts w:ascii="Courier New" w:hAnsi="Courier New" w:cs="Courier New"/>
    </w:rPr>
  </w:style>
  <w:style w:type="character" w:customStyle="1" w:styleId="WW8Num15z2">
    <w:name w:val="WW8Num15z2"/>
    <w:rsid w:val="00D311B4"/>
    <w:rPr>
      <w:rFonts w:ascii="Wingdings" w:hAnsi="Wingdings"/>
    </w:rPr>
  </w:style>
  <w:style w:type="character" w:customStyle="1" w:styleId="WW8Num16z0">
    <w:name w:val="WW8Num16z0"/>
    <w:rsid w:val="00D311B4"/>
    <w:rPr>
      <w:rFonts w:ascii="Wingdings" w:eastAsia="Times New Roman" w:hAnsi="Wingdings" w:cs="Times New Roman"/>
    </w:rPr>
  </w:style>
  <w:style w:type="character" w:customStyle="1" w:styleId="WW8Num16z1">
    <w:name w:val="WW8Num16z1"/>
    <w:rsid w:val="00D311B4"/>
    <w:rPr>
      <w:rFonts w:ascii="Courier New" w:hAnsi="Courier New" w:cs="Courier New"/>
    </w:rPr>
  </w:style>
  <w:style w:type="character" w:customStyle="1" w:styleId="WW8Num16z2">
    <w:name w:val="WW8Num16z2"/>
    <w:rsid w:val="00D311B4"/>
    <w:rPr>
      <w:rFonts w:ascii="Wingdings" w:hAnsi="Wingdings"/>
    </w:rPr>
  </w:style>
  <w:style w:type="character" w:customStyle="1" w:styleId="WW8Num16z3">
    <w:name w:val="WW8Num16z3"/>
    <w:rsid w:val="00D311B4"/>
    <w:rPr>
      <w:rFonts w:ascii="Symbol" w:hAnsi="Symbol"/>
    </w:rPr>
  </w:style>
  <w:style w:type="character" w:customStyle="1" w:styleId="WW8Num17z0">
    <w:name w:val="WW8Num17z0"/>
    <w:rsid w:val="00D311B4"/>
    <w:rPr>
      <w:rFonts w:ascii="Symbol" w:hAnsi="Symbol"/>
      <w:sz w:val="20"/>
    </w:rPr>
  </w:style>
  <w:style w:type="character" w:customStyle="1" w:styleId="WW8Num17z1">
    <w:name w:val="WW8Num17z1"/>
    <w:rsid w:val="00D311B4"/>
    <w:rPr>
      <w:rFonts w:ascii="Courier New" w:hAnsi="Courier New"/>
      <w:sz w:val="20"/>
    </w:rPr>
  </w:style>
  <w:style w:type="character" w:customStyle="1" w:styleId="WW8Num17z2">
    <w:name w:val="WW8Num17z2"/>
    <w:rsid w:val="00D311B4"/>
    <w:rPr>
      <w:rFonts w:ascii="Wingdings" w:hAnsi="Wingdings"/>
      <w:sz w:val="20"/>
    </w:rPr>
  </w:style>
  <w:style w:type="character" w:customStyle="1" w:styleId="WW8Num18z0">
    <w:name w:val="WW8Num18z0"/>
    <w:rsid w:val="00D311B4"/>
    <w:rPr>
      <w:rFonts w:ascii="Wingdings" w:eastAsia="Times New Roman" w:hAnsi="Wingdings" w:cs="Times New Roman"/>
    </w:rPr>
  </w:style>
  <w:style w:type="character" w:customStyle="1" w:styleId="WW8Num18z1">
    <w:name w:val="WW8Num18z1"/>
    <w:rsid w:val="00D311B4"/>
    <w:rPr>
      <w:rFonts w:ascii="Courier New" w:hAnsi="Courier New" w:cs="Courier New"/>
    </w:rPr>
  </w:style>
  <w:style w:type="character" w:customStyle="1" w:styleId="WW8Num18z2">
    <w:name w:val="WW8Num18z2"/>
    <w:rsid w:val="00D311B4"/>
    <w:rPr>
      <w:rFonts w:ascii="Wingdings" w:hAnsi="Wingdings"/>
    </w:rPr>
  </w:style>
  <w:style w:type="character" w:customStyle="1" w:styleId="WW8Num18z3">
    <w:name w:val="WW8Num18z3"/>
    <w:rsid w:val="00D311B4"/>
    <w:rPr>
      <w:rFonts w:ascii="Symbol" w:hAnsi="Symbol"/>
    </w:rPr>
  </w:style>
  <w:style w:type="character" w:customStyle="1" w:styleId="WW8Num19z0">
    <w:name w:val="WW8Num19z0"/>
    <w:rsid w:val="00D311B4"/>
    <w:rPr>
      <w:rFonts w:ascii="Symbol" w:hAnsi="Symbol"/>
    </w:rPr>
  </w:style>
  <w:style w:type="character" w:customStyle="1" w:styleId="WW8Num19z1">
    <w:name w:val="WW8Num19z1"/>
    <w:rsid w:val="00D311B4"/>
    <w:rPr>
      <w:rFonts w:ascii="Courier New" w:hAnsi="Courier New" w:cs="Courier New"/>
    </w:rPr>
  </w:style>
  <w:style w:type="character" w:customStyle="1" w:styleId="WW8Num19z2">
    <w:name w:val="WW8Num19z2"/>
    <w:rsid w:val="00D311B4"/>
    <w:rPr>
      <w:rFonts w:ascii="Wingdings" w:hAnsi="Wingdings"/>
    </w:rPr>
  </w:style>
  <w:style w:type="character" w:customStyle="1" w:styleId="WW8Num20z0">
    <w:name w:val="WW8Num20z0"/>
    <w:rsid w:val="00D311B4"/>
    <w:rPr>
      <w:rFonts w:ascii="Symbol" w:hAnsi="Symbol"/>
    </w:rPr>
  </w:style>
  <w:style w:type="character" w:customStyle="1" w:styleId="WW8Num20z1">
    <w:name w:val="WW8Num20z1"/>
    <w:rsid w:val="00D311B4"/>
    <w:rPr>
      <w:rFonts w:ascii="Courier New" w:hAnsi="Courier New" w:cs="Courier New"/>
    </w:rPr>
  </w:style>
  <w:style w:type="character" w:customStyle="1" w:styleId="WW8Num20z2">
    <w:name w:val="WW8Num20z2"/>
    <w:rsid w:val="00D311B4"/>
    <w:rPr>
      <w:rFonts w:ascii="Wingdings" w:hAnsi="Wingdings"/>
    </w:rPr>
  </w:style>
  <w:style w:type="character" w:styleId="Hyperlink">
    <w:name w:val="Hyperlink"/>
    <w:rsid w:val="00D311B4"/>
    <w:rPr>
      <w:rFonts w:ascii="Verdana" w:hAnsi="Verdana"/>
      <w:b w:val="0"/>
      <w:bCs w:val="0"/>
      <w:i w:val="0"/>
      <w:iCs w:val="0"/>
      <w:color w:val="095CC2"/>
      <w:sz w:val="15"/>
      <w:szCs w:val="15"/>
      <w:u w:val="single"/>
    </w:rPr>
  </w:style>
  <w:style w:type="character" w:styleId="Strong">
    <w:name w:val="Strong"/>
    <w:uiPriority w:val="22"/>
    <w:qFormat/>
    <w:rsid w:val="00D311B4"/>
    <w:rPr>
      <w:b/>
      <w:bCs/>
    </w:rPr>
  </w:style>
  <w:style w:type="paragraph" w:customStyle="1" w:styleId="Heading">
    <w:name w:val="Heading"/>
    <w:basedOn w:val="Normal"/>
    <w:next w:val="BodyText"/>
    <w:rsid w:val="00D311B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D311B4"/>
    <w:pPr>
      <w:spacing w:after="120"/>
    </w:pPr>
  </w:style>
  <w:style w:type="paragraph" w:styleId="List">
    <w:name w:val="List"/>
    <w:basedOn w:val="BodyText"/>
    <w:rsid w:val="00D311B4"/>
    <w:rPr>
      <w:rFonts w:cs="Tahoma"/>
    </w:rPr>
  </w:style>
  <w:style w:type="paragraph" w:styleId="Caption">
    <w:name w:val="caption"/>
    <w:basedOn w:val="Normal"/>
    <w:qFormat/>
    <w:rsid w:val="00D311B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311B4"/>
    <w:pPr>
      <w:suppressLineNumbers/>
    </w:pPr>
    <w:rPr>
      <w:rFonts w:cs="Tahoma"/>
    </w:rPr>
  </w:style>
  <w:style w:type="paragraph" w:styleId="BodyText2">
    <w:name w:val="Body Text 2"/>
    <w:basedOn w:val="Normal"/>
    <w:rsid w:val="00D311B4"/>
    <w:pPr>
      <w:tabs>
        <w:tab w:val="left" w:pos="210"/>
      </w:tabs>
      <w:ind w:right="-720"/>
    </w:pPr>
    <w:rPr>
      <w:rFonts w:ascii="Book Antiqua" w:hAnsi="Book Antiqua"/>
      <w:sz w:val="20"/>
    </w:rPr>
  </w:style>
  <w:style w:type="paragraph" w:styleId="BalloonText">
    <w:name w:val="Balloon Text"/>
    <w:basedOn w:val="Normal"/>
    <w:rsid w:val="00D311B4"/>
    <w:rPr>
      <w:rFonts w:ascii="Tahoma" w:hAnsi="Tahoma" w:cs="Tahoma"/>
      <w:sz w:val="16"/>
      <w:szCs w:val="16"/>
    </w:rPr>
  </w:style>
  <w:style w:type="paragraph" w:customStyle="1" w:styleId="bulletedlist">
    <w:name w:val="bulleted list"/>
    <w:basedOn w:val="Normal"/>
    <w:rsid w:val="00D311B4"/>
    <w:pPr>
      <w:numPr>
        <w:numId w:val="2"/>
      </w:numPr>
      <w:spacing w:before="40" w:after="80" w:line="220" w:lineRule="exact"/>
      <w:ind w:left="-6840" w:firstLine="0"/>
    </w:pPr>
    <w:rPr>
      <w:rFonts w:ascii="Tahoma" w:hAnsi="Tahoma"/>
      <w:spacing w:val="10"/>
      <w:sz w:val="16"/>
      <w:szCs w:val="16"/>
    </w:rPr>
  </w:style>
  <w:style w:type="paragraph" w:customStyle="1" w:styleId="WW-PlainText">
    <w:name w:val="WW-Plain Text"/>
    <w:basedOn w:val="Normal"/>
    <w:rsid w:val="00D311B4"/>
    <w:rPr>
      <w:rFonts w:ascii="Courier New" w:hAnsi="Courier New" w:cs="Courier New"/>
      <w:sz w:val="20"/>
      <w:szCs w:val="20"/>
    </w:rPr>
  </w:style>
  <w:style w:type="paragraph" w:customStyle="1" w:styleId="05Company">
    <w:name w:val="05. Company"/>
    <w:basedOn w:val="Normal"/>
    <w:rsid w:val="00D311B4"/>
    <w:pPr>
      <w:spacing w:before="240"/>
      <w:ind w:left="720"/>
    </w:pPr>
    <w:rPr>
      <w:rFonts w:ascii="Arial" w:hAnsi="Arial"/>
      <w:b/>
      <w:szCs w:val="20"/>
    </w:rPr>
  </w:style>
  <w:style w:type="paragraph" w:styleId="Header">
    <w:name w:val="header"/>
    <w:basedOn w:val="Normal"/>
    <w:rsid w:val="008A18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A18D7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7C02F7"/>
    <w:pPr>
      <w:ind w:left="720"/>
    </w:pPr>
  </w:style>
  <w:style w:type="character" w:styleId="FollowedHyperlink">
    <w:name w:val="FollowedHyperlink"/>
    <w:rsid w:val="006B73A2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CC18FE"/>
  </w:style>
  <w:style w:type="paragraph" w:customStyle="1" w:styleId="NormalFirstline05">
    <w:name w:val="Normal + First line:  0.5&quot;"/>
    <w:basedOn w:val="Normal"/>
    <w:rsid w:val="00234F3E"/>
    <w:pPr>
      <w:suppressAutoHyphens w:val="0"/>
      <w:spacing w:line="360" w:lineRule="auto"/>
      <w:ind w:firstLine="720"/>
      <w:jc w:val="both"/>
    </w:pPr>
    <w:rPr>
      <w:rFonts w:ascii="Arial" w:hAnsi="Arial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770845"/>
  </w:style>
  <w:style w:type="paragraph" w:styleId="NormalWeb">
    <w:name w:val="Normal (Web)"/>
    <w:basedOn w:val="Normal"/>
    <w:uiPriority w:val="99"/>
    <w:unhideWhenUsed/>
    <w:rsid w:val="005C6ACE"/>
    <w:pPr>
      <w:suppressAutoHyphens w:val="0"/>
      <w:spacing w:before="100" w:beforeAutospacing="1" w:after="100" w:afterAutospacing="1"/>
    </w:pPr>
    <w:rPr>
      <w:lang w:eastAsia="en-US"/>
    </w:rPr>
  </w:style>
  <w:style w:type="paragraph" w:styleId="CommentText">
    <w:name w:val="annotation text"/>
    <w:basedOn w:val="Normal"/>
    <w:link w:val="CommentTextChar"/>
    <w:rsid w:val="007D7DD3"/>
    <w:pPr>
      <w:suppressAutoHyphens w:val="0"/>
      <w:spacing w:before="200" w:after="200"/>
    </w:pPr>
    <w:rPr>
      <w:rFonts w:ascii="Calibri" w:hAnsi="Calibri"/>
      <w:sz w:val="20"/>
      <w:szCs w:val="20"/>
      <w:lang w:bidi="en-US"/>
    </w:rPr>
  </w:style>
  <w:style w:type="character" w:customStyle="1" w:styleId="CommentTextChar">
    <w:name w:val="Comment Text Char"/>
    <w:link w:val="CommentText"/>
    <w:rsid w:val="007D7DD3"/>
    <w:rPr>
      <w:rFonts w:ascii="Calibri" w:hAnsi="Calibri"/>
      <w:lang w:bidi="en-US"/>
    </w:rPr>
  </w:style>
  <w:style w:type="character" w:customStyle="1" w:styleId="Heading2Char">
    <w:name w:val="Heading 2 Char"/>
    <w:link w:val="Heading2"/>
    <w:uiPriority w:val="9"/>
    <w:rsid w:val="00FE1FDA"/>
    <w:rPr>
      <w:rFonts w:ascii="Calibri Light" w:hAnsi="Calibri Light"/>
      <w:b/>
      <w:bCs/>
      <w:i/>
      <w:iCs/>
      <w:sz w:val="28"/>
      <w:szCs w:val="28"/>
    </w:rPr>
  </w:style>
  <w:style w:type="paragraph" w:customStyle="1" w:styleId="Achievement">
    <w:name w:val="Achievement"/>
    <w:basedOn w:val="BodyText"/>
    <w:rsid w:val="00FE1FDA"/>
    <w:p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Indent2">
    <w:name w:val="Body Text Indent 2"/>
    <w:basedOn w:val="Normal"/>
    <w:link w:val="BodyTextIndent2Char"/>
    <w:rsid w:val="00FD59FC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FD59FC"/>
    <w:rPr>
      <w:sz w:val="24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86E"/>
    <w:pPr>
      <w:suppressAutoHyphens/>
    </w:pPr>
    <w:rPr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FDA"/>
    <w:pPr>
      <w:keepNext/>
      <w:suppressAutoHyphens w:val="0"/>
      <w:spacing w:before="240" w:after="60" w:line="259" w:lineRule="auto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5">
    <w:name w:val="heading 5"/>
    <w:basedOn w:val="Normal"/>
    <w:next w:val="BodyText"/>
    <w:qFormat/>
    <w:rsid w:val="00D311B4"/>
    <w:pPr>
      <w:keepNext/>
      <w:numPr>
        <w:ilvl w:val="4"/>
        <w:numId w:val="1"/>
      </w:numPr>
      <w:spacing w:before="240" w:after="120"/>
      <w:outlineLvl w:val="4"/>
    </w:pPr>
    <w:rPr>
      <w:rFonts w:ascii="Albany" w:eastAsia="Mincho" w:hAnsi="Albany" w:cs="Lucidasans"/>
      <w:b/>
      <w:bCs/>
    </w:rPr>
  </w:style>
  <w:style w:type="paragraph" w:styleId="Heading6">
    <w:name w:val="heading 6"/>
    <w:basedOn w:val="Normal"/>
    <w:next w:val="BodyText"/>
    <w:qFormat/>
    <w:rsid w:val="00D311B4"/>
    <w:pPr>
      <w:keepNext/>
      <w:numPr>
        <w:ilvl w:val="5"/>
        <w:numId w:val="1"/>
      </w:numPr>
      <w:spacing w:before="240" w:after="120"/>
      <w:outlineLvl w:val="5"/>
    </w:pPr>
    <w:rPr>
      <w:rFonts w:ascii="Albany" w:eastAsia="Mincho" w:hAnsi="Albany" w:cs="Lucidasans"/>
      <w:b/>
      <w:bCs/>
      <w:sz w:val="21"/>
      <w:szCs w:val="21"/>
    </w:rPr>
  </w:style>
  <w:style w:type="paragraph" w:styleId="Heading7">
    <w:name w:val="heading 7"/>
    <w:basedOn w:val="Normal"/>
    <w:next w:val="BodyText"/>
    <w:qFormat/>
    <w:rsid w:val="00D311B4"/>
    <w:pPr>
      <w:keepNext/>
      <w:numPr>
        <w:ilvl w:val="6"/>
        <w:numId w:val="1"/>
      </w:numPr>
      <w:spacing w:before="240" w:after="120"/>
      <w:outlineLvl w:val="6"/>
    </w:pPr>
    <w:rPr>
      <w:rFonts w:ascii="Albany" w:eastAsia="Mincho" w:hAnsi="Albany" w:cs="Lucidasans"/>
      <w:b/>
      <w:bCs/>
      <w:sz w:val="21"/>
      <w:szCs w:val="21"/>
    </w:rPr>
  </w:style>
  <w:style w:type="paragraph" w:styleId="Heading8">
    <w:name w:val="heading 8"/>
    <w:basedOn w:val="Normal"/>
    <w:next w:val="BodyText"/>
    <w:qFormat/>
    <w:rsid w:val="00D311B4"/>
    <w:pPr>
      <w:keepNext/>
      <w:numPr>
        <w:ilvl w:val="7"/>
        <w:numId w:val="1"/>
      </w:numPr>
      <w:spacing w:before="240" w:after="120"/>
      <w:outlineLvl w:val="7"/>
    </w:pPr>
    <w:rPr>
      <w:rFonts w:ascii="Albany" w:eastAsia="Mincho" w:hAnsi="Albany" w:cs="Lucidasans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D311B4"/>
    <w:rPr>
      <w:rFonts w:ascii="Wingdings" w:hAnsi="Wingdings"/>
    </w:rPr>
  </w:style>
  <w:style w:type="character" w:customStyle="1" w:styleId="WW8Num2z0">
    <w:name w:val="WW8Num2z0"/>
    <w:rsid w:val="00D311B4"/>
    <w:rPr>
      <w:rFonts w:ascii="Wingdings" w:hAnsi="Wingdings"/>
    </w:rPr>
  </w:style>
  <w:style w:type="character" w:customStyle="1" w:styleId="WW8Num3z0">
    <w:name w:val="WW8Num3z0"/>
    <w:rsid w:val="00D311B4"/>
    <w:rPr>
      <w:rFonts w:ascii="Symbol" w:hAnsi="Symbol"/>
    </w:rPr>
  </w:style>
  <w:style w:type="character" w:customStyle="1" w:styleId="WW8Num4z0">
    <w:name w:val="WW8Num4z0"/>
    <w:rsid w:val="00D311B4"/>
    <w:rPr>
      <w:rFonts w:ascii="Symbol" w:hAnsi="Symbol"/>
    </w:rPr>
  </w:style>
  <w:style w:type="character" w:customStyle="1" w:styleId="WW8Num4z1">
    <w:name w:val="WW8Num4z1"/>
    <w:rsid w:val="00D311B4"/>
    <w:rPr>
      <w:rFonts w:ascii="Times New Roman" w:hAnsi="Times New Roman"/>
    </w:rPr>
  </w:style>
  <w:style w:type="character" w:customStyle="1" w:styleId="WW8Num4z2">
    <w:name w:val="WW8Num4z2"/>
    <w:rsid w:val="00D311B4"/>
    <w:rPr>
      <w:rFonts w:ascii="Wingdings" w:hAnsi="Wingdings"/>
    </w:rPr>
  </w:style>
  <w:style w:type="character" w:customStyle="1" w:styleId="WW8Num4z4">
    <w:name w:val="WW8Num4z4"/>
    <w:rsid w:val="00D311B4"/>
    <w:rPr>
      <w:rFonts w:ascii="Courier New" w:hAnsi="Courier New"/>
    </w:rPr>
  </w:style>
  <w:style w:type="character" w:customStyle="1" w:styleId="WW8Num6z0">
    <w:name w:val="WW8Num6z0"/>
    <w:rsid w:val="00D311B4"/>
    <w:rPr>
      <w:rFonts w:ascii="Symbol" w:hAnsi="Symbol" w:cs="StarSymbol"/>
      <w:sz w:val="18"/>
      <w:szCs w:val="18"/>
    </w:rPr>
  </w:style>
  <w:style w:type="character" w:customStyle="1" w:styleId="WW8Num8z0">
    <w:name w:val="WW8Num8z0"/>
    <w:rsid w:val="00D311B4"/>
    <w:rPr>
      <w:rFonts w:ascii="Wingdings" w:eastAsia="Times New Roman" w:hAnsi="Wingdings" w:cs="Times New Roman"/>
    </w:rPr>
  </w:style>
  <w:style w:type="character" w:customStyle="1" w:styleId="WW8Num8z1">
    <w:name w:val="WW8Num8z1"/>
    <w:rsid w:val="00D311B4"/>
    <w:rPr>
      <w:rFonts w:ascii="Courier New" w:hAnsi="Courier New" w:cs="Courier New"/>
    </w:rPr>
  </w:style>
  <w:style w:type="character" w:customStyle="1" w:styleId="WW8Num8z2">
    <w:name w:val="WW8Num8z2"/>
    <w:rsid w:val="00D311B4"/>
    <w:rPr>
      <w:rFonts w:ascii="Wingdings" w:hAnsi="Wingdings"/>
    </w:rPr>
  </w:style>
  <w:style w:type="character" w:customStyle="1" w:styleId="WW8Num8z3">
    <w:name w:val="WW8Num8z3"/>
    <w:rsid w:val="00D311B4"/>
    <w:rPr>
      <w:rFonts w:ascii="Symbol" w:hAnsi="Symbol"/>
    </w:rPr>
  </w:style>
  <w:style w:type="character" w:customStyle="1" w:styleId="WW8Num9z0">
    <w:name w:val="WW8Num9z0"/>
    <w:rsid w:val="00D311B4"/>
    <w:rPr>
      <w:rFonts w:ascii="Symbol" w:hAnsi="Symbol"/>
    </w:rPr>
  </w:style>
  <w:style w:type="character" w:customStyle="1" w:styleId="WW8Num9z1">
    <w:name w:val="WW8Num9z1"/>
    <w:rsid w:val="00D311B4"/>
    <w:rPr>
      <w:rFonts w:ascii="Courier New" w:hAnsi="Courier New" w:cs="Courier New"/>
    </w:rPr>
  </w:style>
  <w:style w:type="character" w:customStyle="1" w:styleId="WW8Num9z2">
    <w:name w:val="WW8Num9z2"/>
    <w:rsid w:val="00D311B4"/>
    <w:rPr>
      <w:rFonts w:ascii="Wingdings" w:hAnsi="Wingdings"/>
    </w:rPr>
  </w:style>
  <w:style w:type="character" w:customStyle="1" w:styleId="WW8Num10z0">
    <w:name w:val="WW8Num10z0"/>
    <w:rsid w:val="00D311B4"/>
    <w:rPr>
      <w:rFonts w:ascii="Wingdings" w:hAnsi="Wingdings"/>
      <w:sz w:val="16"/>
    </w:rPr>
  </w:style>
  <w:style w:type="character" w:customStyle="1" w:styleId="WW8Num11z0">
    <w:name w:val="WW8Num11z0"/>
    <w:rsid w:val="00D311B4"/>
    <w:rPr>
      <w:rFonts w:ascii="Wingdings" w:eastAsia="Times New Roman" w:hAnsi="Wingdings" w:cs="Times New Roman"/>
    </w:rPr>
  </w:style>
  <w:style w:type="character" w:customStyle="1" w:styleId="WW8Num11z1">
    <w:name w:val="WW8Num11z1"/>
    <w:rsid w:val="00D311B4"/>
    <w:rPr>
      <w:rFonts w:ascii="Courier New" w:hAnsi="Courier New" w:cs="Courier New"/>
    </w:rPr>
  </w:style>
  <w:style w:type="character" w:customStyle="1" w:styleId="WW8Num11z2">
    <w:name w:val="WW8Num11z2"/>
    <w:rsid w:val="00D311B4"/>
    <w:rPr>
      <w:rFonts w:ascii="Wingdings" w:hAnsi="Wingdings"/>
    </w:rPr>
  </w:style>
  <w:style w:type="character" w:customStyle="1" w:styleId="WW8Num11z3">
    <w:name w:val="WW8Num11z3"/>
    <w:rsid w:val="00D311B4"/>
    <w:rPr>
      <w:rFonts w:ascii="Symbol" w:hAnsi="Symbol"/>
    </w:rPr>
  </w:style>
  <w:style w:type="character" w:customStyle="1" w:styleId="WW8Num12z0">
    <w:name w:val="WW8Num12z0"/>
    <w:rsid w:val="00D311B4"/>
    <w:rPr>
      <w:rFonts w:ascii="Wingdings" w:eastAsia="Times New Roman" w:hAnsi="Wingdings" w:cs="Times New Roman"/>
    </w:rPr>
  </w:style>
  <w:style w:type="character" w:customStyle="1" w:styleId="WW8Num12z1">
    <w:name w:val="WW8Num12z1"/>
    <w:rsid w:val="00D311B4"/>
    <w:rPr>
      <w:rFonts w:ascii="Courier New" w:hAnsi="Courier New" w:cs="Courier New"/>
    </w:rPr>
  </w:style>
  <w:style w:type="character" w:customStyle="1" w:styleId="WW8Num12z2">
    <w:name w:val="WW8Num12z2"/>
    <w:rsid w:val="00D311B4"/>
    <w:rPr>
      <w:rFonts w:ascii="Wingdings" w:hAnsi="Wingdings"/>
    </w:rPr>
  </w:style>
  <w:style w:type="character" w:customStyle="1" w:styleId="WW8Num12z3">
    <w:name w:val="WW8Num12z3"/>
    <w:rsid w:val="00D311B4"/>
    <w:rPr>
      <w:rFonts w:ascii="Symbol" w:hAnsi="Symbol"/>
    </w:rPr>
  </w:style>
  <w:style w:type="character" w:customStyle="1" w:styleId="WW8Num13z0">
    <w:name w:val="WW8Num13z0"/>
    <w:rsid w:val="00D311B4"/>
    <w:rPr>
      <w:rFonts w:ascii="Symbol" w:hAnsi="Symbol"/>
    </w:rPr>
  </w:style>
  <w:style w:type="character" w:customStyle="1" w:styleId="WW8Num13z1">
    <w:name w:val="WW8Num13z1"/>
    <w:rsid w:val="00D311B4"/>
    <w:rPr>
      <w:rFonts w:ascii="Courier New" w:hAnsi="Courier New" w:cs="Courier New"/>
    </w:rPr>
  </w:style>
  <w:style w:type="character" w:customStyle="1" w:styleId="WW8Num13z2">
    <w:name w:val="WW8Num13z2"/>
    <w:rsid w:val="00D311B4"/>
    <w:rPr>
      <w:rFonts w:ascii="Wingdings" w:hAnsi="Wingdings"/>
    </w:rPr>
  </w:style>
  <w:style w:type="character" w:customStyle="1" w:styleId="WW8Num14z0">
    <w:name w:val="WW8Num14z0"/>
    <w:rsid w:val="00D311B4"/>
    <w:rPr>
      <w:rFonts w:ascii="Symbol" w:hAnsi="Symbol"/>
    </w:rPr>
  </w:style>
  <w:style w:type="character" w:customStyle="1" w:styleId="WW8Num14z1">
    <w:name w:val="WW8Num14z1"/>
    <w:rsid w:val="00D311B4"/>
    <w:rPr>
      <w:rFonts w:ascii="Courier New" w:hAnsi="Courier New" w:cs="Courier New"/>
    </w:rPr>
  </w:style>
  <w:style w:type="character" w:customStyle="1" w:styleId="WW8Num14z2">
    <w:name w:val="WW8Num14z2"/>
    <w:rsid w:val="00D311B4"/>
    <w:rPr>
      <w:rFonts w:ascii="Wingdings" w:hAnsi="Wingdings"/>
    </w:rPr>
  </w:style>
  <w:style w:type="character" w:customStyle="1" w:styleId="WW8Num15z0">
    <w:name w:val="WW8Num15z0"/>
    <w:rsid w:val="00D311B4"/>
    <w:rPr>
      <w:rFonts w:ascii="Symbol" w:hAnsi="Symbol"/>
    </w:rPr>
  </w:style>
  <w:style w:type="character" w:customStyle="1" w:styleId="WW8Num15z1">
    <w:name w:val="WW8Num15z1"/>
    <w:rsid w:val="00D311B4"/>
    <w:rPr>
      <w:rFonts w:ascii="Courier New" w:hAnsi="Courier New" w:cs="Courier New"/>
    </w:rPr>
  </w:style>
  <w:style w:type="character" w:customStyle="1" w:styleId="WW8Num15z2">
    <w:name w:val="WW8Num15z2"/>
    <w:rsid w:val="00D311B4"/>
    <w:rPr>
      <w:rFonts w:ascii="Wingdings" w:hAnsi="Wingdings"/>
    </w:rPr>
  </w:style>
  <w:style w:type="character" w:customStyle="1" w:styleId="WW8Num16z0">
    <w:name w:val="WW8Num16z0"/>
    <w:rsid w:val="00D311B4"/>
    <w:rPr>
      <w:rFonts w:ascii="Wingdings" w:eastAsia="Times New Roman" w:hAnsi="Wingdings" w:cs="Times New Roman"/>
    </w:rPr>
  </w:style>
  <w:style w:type="character" w:customStyle="1" w:styleId="WW8Num16z1">
    <w:name w:val="WW8Num16z1"/>
    <w:rsid w:val="00D311B4"/>
    <w:rPr>
      <w:rFonts w:ascii="Courier New" w:hAnsi="Courier New" w:cs="Courier New"/>
    </w:rPr>
  </w:style>
  <w:style w:type="character" w:customStyle="1" w:styleId="WW8Num16z2">
    <w:name w:val="WW8Num16z2"/>
    <w:rsid w:val="00D311B4"/>
    <w:rPr>
      <w:rFonts w:ascii="Wingdings" w:hAnsi="Wingdings"/>
    </w:rPr>
  </w:style>
  <w:style w:type="character" w:customStyle="1" w:styleId="WW8Num16z3">
    <w:name w:val="WW8Num16z3"/>
    <w:rsid w:val="00D311B4"/>
    <w:rPr>
      <w:rFonts w:ascii="Symbol" w:hAnsi="Symbol"/>
    </w:rPr>
  </w:style>
  <w:style w:type="character" w:customStyle="1" w:styleId="WW8Num17z0">
    <w:name w:val="WW8Num17z0"/>
    <w:rsid w:val="00D311B4"/>
    <w:rPr>
      <w:rFonts w:ascii="Symbol" w:hAnsi="Symbol"/>
      <w:sz w:val="20"/>
    </w:rPr>
  </w:style>
  <w:style w:type="character" w:customStyle="1" w:styleId="WW8Num17z1">
    <w:name w:val="WW8Num17z1"/>
    <w:rsid w:val="00D311B4"/>
    <w:rPr>
      <w:rFonts w:ascii="Courier New" w:hAnsi="Courier New"/>
      <w:sz w:val="20"/>
    </w:rPr>
  </w:style>
  <w:style w:type="character" w:customStyle="1" w:styleId="WW8Num17z2">
    <w:name w:val="WW8Num17z2"/>
    <w:rsid w:val="00D311B4"/>
    <w:rPr>
      <w:rFonts w:ascii="Wingdings" w:hAnsi="Wingdings"/>
      <w:sz w:val="20"/>
    </w:rPr>
  </w:style>
  <w:style w:type="character" w:customStyle="1" w:styleId="WW8Num18z0">
    <w:name w:val="WW8Num18z0"/>
    <w:rsid w:val="00D311B4"/>
    <w:rPr>
      <w:rFonts w:ascii="Wingdings" w:eastAsia="Times New Roman" w:hAnsi="Wingdings" w:cs="Times New Roman"/>
    </w:rPr>
  </w:style>
  <w:style w:type="character" w:customStyle="1" w:styleId="WW8Num18z1">
    <w:name w:val="WW8Num18z1"/>
    <w:rsid w:val="00D311B4"/>
    <w:rPr>
      <w:rFonts w:ascii="Courier New" w:hAnsi="Courier New" w:cs="Courier New"/>
    </w:rPr>
  </w:style>
  <w:style w:type="character" w:customStyle="1" w:styleId="WW8Num18z2">
    <w:name w:val="WW8Num18z2"/>
    <w:rsid w:val="00D311B4"/>
    <w:rPr>
      <w:rFonts w:ascii="Wingdings" w:hAnsi="Wingdings"/>
    </w:rPr>
  </w:style>
  <w:style w:type="character" w:customStyle="1" w:styleId="WW8Num18z3">
    <w:name w:val="WW8Num18z3"/>
    <w:rsid w:val="00D311B4"/>
    <w:rPr>
      <w:rFonts w:ascii="Symbol" w:hAnsi="Symbol"/>
    </w:rPr>
  </w:style>
  <w:style w:type="character" w:customStyle="1" w:styleId="WW8Num19z0">
    <w:name w:val="WW8Num19z0"/>
    <w:rsid w:val="00D311B4"/>
    <w:rPr>
      <w:rFonts w:ascii="Symbol" w:hAnsi="Symbol"/>
    </w:rPr>
  </w:style>
  <w:style w:type="character" w:customStyle="1" w:styleId="WW8Num19z1">
    <w:name w:val="WW8Num19z1"/>
    <w:rsid w:val="00D311B4"/>
    <w:rPr>
      <w:rFonts w:ascii="Courier New" w:hAnsi="Courier New" w:cs="Courier New"/>
    </w:rPr>
  </w:style>
  <w:style w:type="character" w:customStyle="1" w:styleId="WW8Num19z2">
    <w:name w:val="WW8Num19z2"/>
    <w:rsid w:val="00D311B4"/>
    <w:rPr>
      <w:rFonts w:ascii="Wingdings" w:hAnsi="Wingdings"/>
    </w:rPr>
  </w:style>
  <w:style w:type="character" w:customStyle="1" w:styleId="WW8Num20z0">
    <w:name w:val="WW8Num20z0"/>
    <w:rsid w:val="00D311B4"/>
    <w:rPr>
      <w:rFonts w:ascii="Symbol" w:hAnsi="Symbol"/>
    </w:rPr>
  </w:style>
  <w:style w:type="character" w:customStyle="1" w:styleId="WW8Num20z1">
    <w:name w:val="WW8Num20z1"/>
    <w:rsid w:val="00D311B4"/>
    <w:rPr>
      <w:rFonts w:ascii="Courier New" w:hAnsi="Courier New" w:cs="Courier New"/>
    </w:rPr>
  </w:style>
  <w:style w:type="character" w:customStyle="1" w:styleId="WW8Num20z2">
    <w:name w:val="WW8Num20z2"/>
    <w:rsid w:val="00D311B4"/>
    <w:rPr>
      <w:rFonts w:ascii="Wingdings" w:hAnsi="Wingdings"/>
    </w:rPr>
  </w:style>
  <w:style w:type="character" w:styleId="Hyperlink">
    <w:name w:val="Hyperlink"/>
    <w:rsid w:val="00D311B4"/>
    <w:rPr>
      <w:rFonts w:ascii="Verdana" w:hAnsi="Verdana"/>
      <w:b w:val="0"/>
      <w:bCs w:val="0"/>
      <w:i w:val="0"/>
      <w:iCs w:val="0"/>
      <w:color w:val="095CC2"/>
      <w:sz w:val="15"/>
      <w:szCs w:val="15"/>
      <w:u w:val="single"/>
    </w:rPr>
  </w:style>
  <w:style w:type="character" w:styleId="Strong">
    <w:name w:val="Strong"/>
    <w:uiPriority w:val="22"/>
    <w:qFormat/>
    <w:rsid w:val="00D311B4"/>
    <w:rPr>
      <w:b/>
      <w:bCs/>
    </w:rPr>
  </w:style>
  <w:style w:type="paragraph" w:customStyle="1" w:styleId="Heading">
    <w:name w:val="Heading"/>
    <w:basedOn w:val="Normal"/>
    <w:next w:val="BodyText"/>
    <w:rsid w:val="00D311B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D311B4"/>
    <w:pPr>
      <w:spacing w:after="120"/>
    </w:pPr>
  </w:style>
  <w:style w:type="paragraph" w:styleId="List">
    <w:name w:val="List"/>
    <w:basedOn w:val="BodyText"/>
    <w:rsid w:val="00D311B4"/>
    <w:rPr>
      <w:rFonts w:cs="Tahoma"/>
    </w:rPr>
  </w:style>
  <w:style w:type="paragraph" w:styleId="Caption">
    <w:name w:val="caption"/>
    <w:basedOn w:val="Normal"/>
    <w:qFormat/>
    <w:rsid w:val="00D311B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311B4"/>
    <w:pPr>
      <w:suppressLineNumbers/>
    </w:pPr>
    <w:rPr>
      <w:rFonts w:cs="Tahoma"/>
    </w:rPr>
  </w:style>
  <w:style w:type="paragraph" w:styleId="BodyText2">
    <w:name w:val="Body Text 2"/>
    <w:basedOn w:val="Normal"/>
    <w:rsid w:val="00D311B4"/>
    <w:pPr>
      <w:tabs>
        <w:tab w:val="left" w:pos="210"/>
      </w:tabs>
      <w:ind w:right="-720"/>
    </w:pPr>
    <w:rPr>
      <w:rFonts w:ascii="Book Antiqua" w:hAnsi="Book Antiqua"/>
      <w:sz w:val="20"/>
    </w:rPr>
  </w:style>
  <w:style w:type="paragraph" w:styleId="BalloonText">
    <w:name w:val="Balloon Text"/>
    <w:basedOn w:val="Normal"/>
    <w:rsid w:val="00D311B4"/>
    <w:rPr>
      <w:rFonts w:ascii="Tahoma" w:hAnsi="Tahoma" w:cs="Tahoma"/>
      <w:sz w:val="16"/>
      <w:szCs w:val="16"/>
    </w:rPr>
  </w:style>
  <w:style w:type="paragraph" w:customStyle="1" w:styleId="bulletedlist">
    <w:name w:val="bulleted list"/>
    <w:basedOn w:val="Normal"/>
    <w:rsid w:val="00D311B4"/>
    <w:pPr>
      <w:numPr>
        <w:numId w:val="2"/>
      </w:numPr>
      <w:spacing w:before="40" w:after="80" w:line="220" w:lineRule="exact"/>
      <w:ind w:left="-6840" w:firstLine="0"/>
    </w:pPr>
    <w:rPr>
      <w:rFonts w:ascii="Tahoma" w:hAnsi="Tahoma"/>
      <w:spacing w:val="10"/>
      <w:sz w:val="16"/>
      <w:szCs w:val="16"/>
    </w:rPr>
  </w:style>
  <w:style w:type="paragraph" w:customStyle="1" w:styleId="WW-PlainText">
    <w:name w:val="WW-Plain Text"/>
    <w:basedOn w:val="Normal"/>
    <w:rsid w:val="00D311B4"/>
    <w:rPr>
      <w:rFonts w:ascii="Courier New" w:hAnsi="Courier New" w:cs="Courier New"/>
      <w:sz w:val="20"/>
      <w:szCs w:val="20"/>
    </w:rPr>
  </w:style>
  <w:style w:type="paragraph" w:customStyle="1" w:styleId="05Company">
    <w:name w:val="05. Company"/>
    <w:basedOn w:val="Normal"/>
    <w:rsid w:val="00D311B4"/>
    <w:pPr>
      <w:spacing w:before="240"/>
      <w:ind w:left="720"/>
    </w:pPr>
    <w:rPr>
      <w:rFonts w:ascii="Arial" w:hAnsi="Arial"/>
      <w:b/>
      <w:szCs w:val="20"/>
    </w:rPr>
  </w:style>
  <w:style w:type="paragraph" w:styleId="Header">
    <w:name w:val="header"/>
    <w:basedOn w:val="Normal"/>
    <w:rsid w:val="008A18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A18D7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7C02F7"/>
    <w:pPr>
      <w:ind w:left="720"/>
    </w:pPr>
  </w:style>
  <w:style w:type="character" w:styleId="FollowedHyperlink">
    <w:name w:val="FollowedHyperlink"/>
    <w:rsid w:val="006B73A2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CC18FE"/>
  </w:style>
  <w:style w:type="paragraph" w:customStyle="1" w:styleId="NormalFirstline05">
    <w:name w:val="Normal + First line:  0.5&quot;"/>
    <w:basedOn w:val="Normal"/>
    <w:rsid w:val="00234F3E"/>
    <w:pPr>
      <w:suppressAutoHyphens w:val="0"/>
      <w:spacing w:line="360" w:lineRule="auto"/>
      <w:ind w:firstLine="720"/>
      <w:jc w:val="both"/>
    </w:pPr>
    <w:rPr>
      <w:rFonts w:ascii="Arial" w:hAnsi="Arial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770845"/>
  </w:style>
  <w:style w:type="paragraph" w:styleId="NormalWeb">
    <w:name w:val="Normal (Web)"/>
    <w:basedOn w:val="Normal"/>
    <w:uiPriority w:val="99"/>
    <w:unhideWhenUsed/>
    <w:rsid w:val="005C6ACE"/>
    <w:pPr>
      <w:suppressAutoHyphens w:val="0"/>
      <w:spacing w:before="100" w:beforeAutospacing="1" w:after="100" w:afterAutospacing="1"/>
    </w:pPr>
    <w:rPr>
      <w:lang w:eastAsia="en-US"/>
    </w:rPr>
  </w:style>
  <w:style w:type="paragraph" w:styleId="CommentText">
    <w:name w:val="annotation text"/>
    <w:basedOn w:val="Normal"/>
    <w:link w:val="CommentTextChar"/>
    <w:rsid w:val="007D7DD3"/>
    <w:pPr>
      <w:suppressAutoHyphens w:val="0"/>
      <w:spacing w:before="200" w:after="200"/>
    </w:pPr>
    <w:rPr>
      <w:rFonts w:ascii="Calibri" w:hAnsi="Calibri"/>
      <w:sz w:val="20"/>
      <w:szCs w:val="20"/>
      <w:lang w:bidi="en-US"/>
    </w:rPr>
  </w:style>
  <w:style w:type="character" w:customStyle="1" w:styleId="CommentTextChar">
    <w:name w:val="Comment Text Char"/>
    <w:link w:val="CommentText"/>
    <w:rsid w:val="007D7DD3"/>
    <w:rPr>
      <w:rFonts w:ascii="Calibri" w:hAnsi="Calibri"/>
      <w:lang w:bidi="en-US"/>
    </w:rPr>
  </w:style>
  <w:style w:type="character" w:customStyle="1" w:styleId="Heading2Char">
    <w:name w:val="Heading 2 Char"/>
    <w:link w:val="Heading2"/>
    <w:uiPriority w:val="9"/>
    <w:rsid w:val="00FE1FDA"/>
    <w:rPr>
      <w:rFonts w:ascii="Calibri Light" w:hAnsi="Calibri Light"/>
      <w:b/>
      <w:bCs/>
      <w:i/>
      <w:iCs/>
      <w:sz w:val="28"/>
      <w:szCs w:val="28"/>
    </w:rPr>
  </w:style>
  <w:style w:type="paragraph" w:customStyle="1" w:styleId="Achievement">
    <w:name w:val="Achievement"/>
    <w:basedOn w:val="BodyText"/>
    <w:rsid w:val="00FE1FDA"/>
    <w:p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Indent2">
    <w:name w:val="Body Text Indent 2"/>
    <w:basedOn w:val="Normal"/>
    <w:link w:val="BodyTextIndent2Char"/>
    <w:rsid w:val="00FD59FC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FD59FC"/>
    <w:rPr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mitpun005@gmail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57462-C2BB-4F5E-96CD-5DBE377AA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Sarmistha Maji</vt:lpstr>
    </vt:vector>
  </TitlesOfParts>
  <Company>Hewlett-Packard</Company>
  <LinksUpToDate>false</LinksUpToDate>
  <CharactersWithSpaces>9312</CharactersWithSpaces>
  <SharedDoc>false</SharedDoc>
  <HLinks>
    <vt:vector size="6" baseType="variant">
      <vt:variant>
        <vt:i4>524397</vt:i4>
      </vt:variant>
      <vt:variant>
        <vt:i4>0</vt:i4>
      </vt:variant>
      <vt:variant>
        <vt:i4>0</vt:i4>
      </vt:variant>
      <vt:variant>
        <vt:i4>5</vt:i4>
      </vt:variant>
      <vt:variant>
        <vt:lpwstr>mailto:sarmistha5s@gmail.com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Sarmistha Maji</dc:title>
  <dc:creator>bunty</dc:creator>
  <cp:lastModifiedBy>Admin</cp:lastModifiedBy>
  <cp:revision>10</cp:revision>
  <cp:lastPrinted>2010-11-27T04:52:00Z</cp:lastPrinted>
  <dcterms:created xsi:type="dcterms:W3CDTF">2020-12-08T04:13:00Z</dcterms:created>
  <dcterms:modified xsi:type="dcterms:W3CDTF">2023-06-27T10:22:00Z</dcterms:modified>
</cp:coreProperties>
</file>